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945" w:rsidRPr="005F3ABD" w:rsidRDefault="00A9425C" w:rsidP="0085357E">
      <w:pPr>
        <w:pStyle w:val="ContactInfo"/>
        <w:rPr>
          <w:rStyle w:val="Strong"/>
          <w:b w:val="0"/>
          <w:bCs w:val="0"/>
          <w:sz w:val="28"/>
          <w:szCs w:val="28"/>
        </w:rPr>
      </w:pPr>
      <w:r w:rsidRPr="005F3ABD">
        <w:rPr>
          <w:sz w:val="28"/>
          <w:szCs w:val="28"/>
        </w:rPr>
        <w:t>Spectrum Club,</w:t>
      </w:r>
    </w:p>
    <w:p w:rsidR="00D45945" w:rsidRPr="005F3ABD" w:rsidRDefault="00A9425C" w:rsidP="0085357E">
      <w:pPr>
        <w:pStyle w:val="ContactInfo"/>
        <w:rPr>
          <w:rStyle w:val="Strong"/>
          <w:b w:val="0"/>
          <w:bCs w:val="0"/>
          <w:sz w:val="28"/>
          <w:szCs w:val="28"/>
        </w:rPr>
      </w:pPr>
      <w:r w:rsidRPr="005F3ABD">
        <w:rPr>
          <w:sz w:val="28"/>
          <w:szCs w:val="28"/>
        </w:rPr>
        <w:t xml:space="preserve">College </w:t>
      </w:r>
      <w:r w:rsidR="001E76AC" w:rsidRPr="005F3ABD">
        <w:rPr>
          <w:sz w:val="28"/>
          <w:szCs w:val="28"/>
        </w:rPr>
        <w:t>of</w:t>
      </w:r>
      <w:r w:rsidRPr="005F3ABD">
        <w:rPr>
          <w:sz w:val="28"/>
          <w:szCs w:val="28"/>
        </w:rPr>
        <w:t xml:space="preserve"> Engineering and Technology</w:t>
      </w:r>
    </w:p>
    <w:p w:rsidR="00D45945" w:rsidRPr="005F3ABD" w:rsidRDefault="00A9425C" w:rsidP="0085357E">
      <w:pPr>
        <w:pStyle w:val="ContactInfo"/>
        <w:rPr>
          <w:rStyle w:val="Strong"/>
          <w:b w:val="0"/>
          <w:bCs w:val="0"/>
          <w:sz w:val="28"/>
          <w:szCs w:val="28"/>
        </w:rPr>
      </w:pPr>
      <w:r w:rsidRPr="005F3ABD">
        <w:rPr>
          <w:sz w:val="28"/>
          <w:szCs w:val="28"/>
        </w:rPr>
        <w:t>Bhubaneswar</w:t>
      </w:r>
    </w:p>
    <w:p w:rsidR="00D45945" w:rsidRPr="005F3ABD" w:rsidRDefault="00A9425C" w:rsidP="0085357E">
      <w:pPr>
        <w:pStyle w:val="ContactInfo"/>
        <w:rPr>
          <w:rStyle w:val="Strong"/>
          <w:b w:val="0"/>
          <w:bCs w:val="0"/>
          <w:sz w:val="28"/>
          <w:szCs w:val="28"/>
        </w:rPr>
      </w:pPr>
      <w:r w:rsidRPr="005F3ABD">
        <w:rPr>
          <w:sz w:val="28"/>
          <w:szCs w:val="28"/>
        </w:rPr>
        <w:t>www.spectrumcet.com</w:t>
      </w:r>
    </w:p>
    <w:p w:rsidR="001E76AC" w:rsidRPr="001A0368" w:rsidRDefault="00A9425C" w:rsidP="00C539B0">
      <w:pPr>
        <w:pStyle w:val="Recipient"/>
        <w:rPr>
          <w:sz w:val="40"/>
          <w:szCs w:val="40"/>
        </w:rPr>
      </w:pPr>
      <w:r w:rsidRPr="001A0368">
        <w:rPr>
          <w:sz w:val="40"/>
          <w:szCs w:val="40"/>
        </w:rPr>
        <w:t xml:space="preserve">Dear </w:t>
      </w:r>
      <w:r w:rsidR="00CE0F8A" w:rsidRPr="001A0368">
        <w:rPr>
          <w:sz w:val="40"/>
          <w:szCs w:val="40"/>
        </w:rPr>
        <w:t>Intern</w:t>
      </w:r>
      <w:r w:rsidRPr="001A0368">
        <w:rPr>
          <w:sz w:val="40"/>
          <w:szCs w:val="40"/>
        </w:rPr>
        <w:t>,</w:t>
      </w:r>
    </w:p>
    <w:p w:rsidR="0042327C" w:rsidRDefault="0042327C" w:rsidP="0085357E">
      <w:pPr>
        <w:pStyle w:val="ContactInfo"/>
      </w:pPr>
    </w:p>
    <w:p w:rsidR="00573548" w:rsidRPr="001A0368" w:rsidRDefault="009841B7" w:rsidP="0085357E">
      <w:pPr>
        <w:pStyle w:val="ContactInfo"/>
        <w:rPr>
          <w:b/>
          <w:sz w:val="32"/>
          <w:szCs w:val="32"/>
        </w:rPr>
      </w:pPr>
      <w:r w:rsidRPr="001A0368">
        <w:rPr>
          <w:sz w:val="32"/>
          <w:szCs w:val="32"/>
        </w:rPr>
        <w:t xml:space="preserve">Welcome to </w:t>
      </w:r>
      <w:r w:rsidR="0014774A" w:rsidRPr="00E77683">
        <w:rPr>
          <w:b/>
          <w:sz w:val="32"/>
          <w:szCs w:val="32"/>
        </w:rPr>
        <w:t>Data</w:t>
      </w:r>
      <w:r w:rsidR="0014774A" w:rsidRPr="001A0368">
        <w:rPr>
          <w:sz w:val="32"/>
          <w:szCs w:val="32"/>
        </w:rPr>
        <w:t xml:space="preserve"> </w:t>
      </w:r>
      <w:r w:rsidR="0014774A" w:rsidRPr="001A0368">
        <w:rPr>
          <w:b/>
          <w:sz w:val="32"/>
          <w:szCs w:val="32"/>
        </w:rPr>
        <w:t>Science and Machine Learning</w:t>
      </w:r>
      <w:r w:rsidR="00BB480C" w:rsidRPr="001A0368">
        <w:rPr>
          <w:b/>
          <w:sz w:val="32"/>
          <w:szCs w:val="32"/>
        </w:rPr>
        <w:t xml:space="preserve"> Task 0.</w:t>
      </w:r>
      <w:r w:rsidR="00C636E3" w:rsidRPr="001A0368">
        <w:rPr>
          <w:b/>
          <w:sz w:val="32"/>
          <w:szCs w:val="32"/>
        </w:rPr>
        <w:t xml:space="preserve"> </w:t>
      </w:r>
      <w:r w:rsidR="00C636E3" w:rsidRPr="001A0368">
        <w:rPr>
          <w:sz w:val="32"/>
          <w:szCs w:val="32"/>
        </w:rPr>
        <w:t xml:space="preserve">Before you start, remember, Data Science is just the act of telling story, the skill to </w:t>
      </w:r>
      <w:r w:rsidR="00C636E3" w:rsidRPr="001A0368">
        <w:rPr>
          <w:b/>
          <w:sz w:val="32"/>
          <w:szCs w:val="32"/>
        </w:rPr>
        <w:t xml:space="preserve">take an idea, gather the data, </w:t>
      </w:r>
      <w:r w:rsidR="00C636E3" w:rsidRPr="001A0368">
        <w:rPr>
          <w:sz w:val="32"/>
          <w:szCs w:val="32"/>
        </w:rPr>
        <w:t>and build a story with a</w:t>
      </w:r>
      <w:r w:rsidR="00C636E3" w:rsidRPr="001A0368">
        <w:rPr>
          <w:b/>
          <w:sz w:val="32"/>
          <w:szCs w:val="32"/>
        </w:rPr>
        <w:t xml:space="preserve"> </w:t>
      </w:r>
      <w:r w:rsidR="00C636E3" w:rsidRPr="001A0368">
        <w:rPr>
          <w:b/>
          <w:strike/>
          <w:sz w:val="32"/>
          <w:szCs w:val="32"/>
        </w:rPr>
        <w:t>happy</w:t>
      </w:r>
      <w:r w:rsidR="00C636E3" w:rsidRPr="001A0368">
        <w:rPr>
          <w:b/>
          <w:sz w:val="32"/>
          <w:szCs w:val="32"/>
        </w:rPr>
        <w:t xml:space="preserve"> predictable ending.</w:t>
      </w:r>
    </w:p>
    <w:p w:rsidR="00C636E3" w:rsidRPr="00C636E3" w:rsidRDefault="00C636E3" w:rsidP="0085357E">
      <w:pPr>
        <w:pStyle w:val="ContactInfo"/>
        <w:rPr>
          <w:sz w:val="28"/>
          <w:szCs w:val="28"/>
        </w:rPr>
      </w:pPr>
    </w:p>
    <w:p w:rsidR="00C636E3" w:rsidRPr="00C636E3" w:rsidRDefault="00C636E3" w:rsidP="00C636E3">
      <w:pPr>
        <w:pStyle w:val="ContactInfo"/>
        <w:rPr>
          <w:b/>
          <w:color w:val="0070C0"/>
          <w:sz w:val="40"/>
          <w:szCs w:val="40"/>
        </w:rPr>
      </w:pPr>
      <w:r w:rsidRPr="00C636E3">
        <w:rPr>
          <w:b/>
          <w:color w:val="0070C0"/>
          <w:sz w:val="40"/>
          <w:szCs w:val="40"/>
        </w:rPr>
        <w:t>Technology Stack to be used:</w:t>
      </w:r>
    </w:p>
    <w:p w:rsidR="00C636E3" w:rsidRPr="001A0368" w:rsidRDefault="00C636E3" w:rsidP="00C636E3">
      <w:pPr>
        <w:pStyle w:val="ContactInfo"/>
        <w:rPr>
          <w:sz w:val="32"/>
          <w:szCs w:val="32"/>
        </w:rPr>
      </w:pPr>
      <w:r w:rsidRPr="001A0368">
        <w:rPr>
          <w:sz w:val="32"/>
          <w:szCs w:val="32"/>
        </w:rPr>
        <w:t>We will be mainly be working on simple python-</w:t>
      </w:r>
      <w:proofErr w:type="spellStart"/>
      <w:r w:rsidRPr="001A0368">
        <w:rPr>
          <w:sz w:val="32"/>
          <w:szCs w:val="32"/>
        </w:rPr>
        <w:t>ic</w:t>
      </w:r>
      <w:proofErr w:type="spellEnd"/>
      <w:r w:rsidRPr="001A0368">
        <w:rPr>
          <w:sz w:val="32"/>
          <w:szCs w:val="32"/>
        </w:rPr>
        <w:t xml:space="preserve"> concepts of array</w:t>
      </w:r>
      <w:r w:rsidR="00747AB1" w:rsidRPr="001A0368">
        <w:rPr>
          <w:sz w:val="32"/>
          <w:szCs w:val="32"/>
        </w:rPr>
        <w:t>s</w:t>
      </w:r>
      <w:r w:rsidRPr="001A0368">
        <w:rPr>
          <w:sz w:val="32"/>
          <w:szCs w:val="32"/>
        </w:rPr>
        <w:t xml:space="preserve"> and dictionaries, and learning how to visualize them. The libraries we will be using for this task include:-</w:t>
      </w:r>
    </w:p>
    <w:p w:rsidR="00C636E3" w:rsidRPr="001A0368" w:rsidRDefault="00C636E3" w:rsidP="00C636E3">
      <w:pPr>
        <w:pStyle w:val="ContactInfo"/>
        <w:numPr>
          <w:ilvl w:val="0"/>
          <w:numId w:val="10"/>
        </w:numPr>
        <w:rPr>
          <w:sz w:val="32"/>
          <w:szCs w:val="32"/>
        </w:rPr>
      </w:pPr>
      <w:proofErr w:type="spellStart"/>
      <w:r w:rsidRPr="001A0368">
        <w:rPr>
          <w:sz w:val="32"/>
          <w:szCs w:val="32"/>
        </w:rPr>
        <w:t>Numpy</w:t>
      </w:r>
      <w:proofErr w:type="spellEnd"/>
    </w:p>
    <w:p w:rsidR="00C636E3" w:rsidRPr="001A0368" w:rsidRDefault="00C636E3" w:rsidP="00C636E3">
      <w:pPr>
        <w:pStyle w:val="ContactInfo"/>
        <w:numPr>
          <w:ilvl w:val="0"/>
          <w:numId w:val="10"/>
        </w:numPr>
        <w:rPr>
          <w:sz w:val="32"/>
          <w:szCs w:val="32"/>
        </w:rPr>
      </w:pPr>
      <w:proofErr w:type="spellStart"/>
      <w:r w:rsidRPr="001A0368">
        <w:rPr>
          <w:sz w:val="32"/>
          <w:szCs w:val="32"/>
        </w:rPr>
        <w:t>Matplotlib</w:t>
      </w:r>
      <w:proofErr w:type="spellEnd"/>
    </w:p>
    <w:p w:rsidR="00C636E3" w:rsidRDefault="00C636E3" w:rsidP="00C636E3">
      <w:pPr>
        <w:pStyle w:val="ContactInfo"/>
        <w:ind w:left="720"/>
        <w:rPr>
          <w:sz w:val="32"/>
          <w:szCs w:val="32"/>
        </w:rPr>
      </w:pPr>
    </w:p>
    <w:p w:rsidR="00C636E3" w:rsidRPr="00C636E3" w:rsidRDefault="00C636E3" w:rsidP="00C636E3">
      <w:pPr>
        <w:pStyle w:val="ContactInfo"/>
        <w:ind w:left="720"/>
        <w:rPr>
          <w:sz w:val="28"/>
          <w:szCs w:val="28"/>
        </w:rPr>
      </w:pPr>
    </w:p>
    <w:p w:rsidR="00C636E3" w:rsidRDefault="00C636E3" w:rsidP="00C636E3">
      <w:pPr>
        <w:pStyle w:val="ContactInfo"/>
        <w:rPr>
          <w:b/>
          <w:color w:val="0070C0"/>
          <w:sz w:val="40"/>
          <w:szCs w:val="40"/>
        </w:rPr>
      </w:pPr>
      <w:r w:rsidRPr="00C636E3">
        <w:rPr>
          <w:b/>
          <w:color w:val="0070C0"/>
          <w:sz w:val="40"/>
          <w:szCs w:val="40"/>
        </w:rPr>
        <w:t>Stage 0:</w:t>
      </w:r>
    </w:p>
    <w:p w:rsidR="00C636E3" w:rsidRPr="00C636E3" w:rsidRDefault="00C636E3" w:rsidP="00C636E3">
      <w:pPr>
        <w:pStyle w:val="ContactInfo"/>
        <w:rPr>
          <w:b/>
          <w:color w:val="0070C0"/>
          <w:sz w:val="40"/>
          <w:szCs w:val="40"/>
        </w:rPr>
      </w:pPr>
    </w:p>
    <w:p w:rsidR="00C636E3" w:rsidRDefault="00C636E3" w:rsidP="00C636E3">
      <w:pPr>
        <w:pStyle w:val="ContactInfo"/>
        <w:rPr>
          <w:b/>
          <w:color w:val="0070C0"/>
          <w:sz w:val="40"/>
          <w:szCs w:val="40"/>
        </w:rPr>
      </w:pPr>
      <w:r w:rsidRPr="00C636E3">
        <w:rPr>
          <w:b/>
          <w:color w:val="0070C0"/>
          <w:sz w:val="40"/>
          <w:szCs w:val="40"/>
        </w:rPr>
        <w:t>Tasks:</w:t>
      </w:r>
    </w:p>
    <w:p w:rsidR="00C636E3" w:rsidRPr="00C636E3" w:rsidRDefault="00C636E3" w:rsidP="00C636E3">
      <w:pPr>
        <w:pStyle w:val="ContactInfo"/>
        <w:rPr>
          <w:b/>
          <w:color w:val="0070C0"/>
          <w:sz w:val="40"/>
          <w:szCs w:val="40"/>
        </w:rPr>
      </w:pPr>
    </w:p>
    <w:p w:rsidR="001A0368" w:rsidRPr="001A0368" w:rsidRDefault="00747AB1" w:rsidP="00347110">
      <w:pPr>
        <w:pStyle w:val="ContactInfo"/>
        <w:rPr>
          <w:sz w:val="32"/>
          <w:szCs w:val="32"/>
        </w:rPr>
      </w:pPr>
      <w:r w:rsidRPr="001A0368">
        <w:rPr>
          <w:sz w:val="32"/>
          <w:szCs w:val="32"/>
        </w:rPr>
        <w:t>Every person across the globe is</w:t>
      </w:r>
      <w:r w:rsidR="00C636E3" w:rsidRPr="001A0368">
        <w:rPr>
          <w:sz w:val="32"/>
          <w:szCs w:val="32"/>
        </w:rPr>
        <w:t xml:space="preserve"> </w:t>
      </w:r>
      <w:r w:rsidRPr="001A0368">
        <w:rPr>
          <w:sz w:val="32"/>
          <w:szCs w:val="32"/>
        </w:rPr>
        <w:t>in their home</w:t>
      </w:r>
      <w:r w:rsidR="00C636E3" w:rsidRPr="001A0368">
        <w:rPr>
          <w:sz w:val="32"/>
          <w:szCs w:val="32"/>
        </w:rPr>
        <w:t xml:space="preserve"> due to the corona pandemic. The lockdowns are getting extended but not people’s patience. Finally reaching the peak of his patience limits, Billy decides to </w:t>
      </w:r>
    </w:p>
    <w:p w:rsidR="001A0368" w:rsidRPr="001A0368" w:rsidRDefault="001A0368" w:rsidP="00347110">
      <w:pPr>
        <w:pStyle w:val="ContactInfo"/>
        <w:rPr>
          <w:sz w:val="32"/>
          <w:szCs w:val="32"/>
        </w:rPr>
      </w:pPr>
    </w:p>
    <w:p w:rsidR="001A0368" w:rsidRPr="001A0368" w:rsidRDefault="001A0368" w:rsidP="00347110">
      <w:pPr>
        <w:pStyle w:val="ContactInfo"/>
        <w:rPr>
          <w:sz w:val="32"/>
          <w:szCs w:val="32"/>
        </w:rPr>
      </w:pPr>
    </w:p>
    <w:p w:rsidR="001A0368" w:rsidRPr="001A0368" w:rsidRDefault="001A0368" w:rsidP="00347110">
      <w:pPr>
        <w:pStyle w:val="ContactInfo"/>
        <w:rPr>
          <w:sz w:val="32"/>
          <w:szCs w:val="32"/>
        </w:rPr>
      </w:pPr>
    </w:p>
    <w:p w:rsidR="001A0368" w:rsidRDefault="001A0368" w:rsidP="00347110">
      <w:pPr>
        <w:pStyle w:val="ContactInfo"/>
        <w:rPr>
          <w:sz w:val="32"/>
          <w:szCs w:val="32"/>
        </w:rPr>
      </w:pPr>
    </w:p>
    <w:p w:rsidR="001A0368" w:rsidRDefault="001A0368" w:rsidP="00347110">
      <w:pPr>
        <w:pStyle w:val="ContactInfo"/>
        <w:rPr>
          <w:sz w:val="32"/>
          <w:szCs w:val="32"/>
        </w:rPr>
      </w:pPr>
    </w:p>
    <w:p w:rsidR="001A0368" w:rsidRDefault="001A0368" w:rsidP="00347110">
      <w:pPr>
        <w:pStyle w:val="ContactInfo"/>
        <w:rPr>
          <w:sz w:val="32"/>
          <w:szCs w:val="32"/>
        </w:rPr>
      </w:pPr>
    </w:p>
    <w:p w:rsidR="001A0368" w:rsidRDefault="001A0368" w:rsidP="00347110">
      <w:pPr>
        <w:pStyle w:val="ContactInfo"/>
        <w:rPr>
          <w:sz w:val="32"/>
          <w:szCs w:val="32"/>
        </w:rPr>
      </w:pPr>
    </w:p>
    <w:p w:rsidR="001A0368" w:rsidRDefault="001A0368" w:rsidP="00347110">
      <w:pPr>
        <w:pStyle w:val="ContactInfo"/>
        <w:rPr>
          <w:sz w:val="32"/>
          <w:szCs w:val="32"/>
        </w:rPr>
      </w:pPr>
    </w:p>
    <w:p w:rsidR="00747AB1" w:rsidRPr="001A0368" w:rsidRDefault="00C636E3" w:rsidP="00347110">
      <w:pPr>
        <w:pStyle w:val="ContactInfo"/>
        <w:rPr>
          <w:sz w:val="32"/>
          <w:szCs w:val="32"/>
        </w:rPr>
      </w:pPr>
      <w:proofErr w:type="gramStart"/>
      <w:r w:rsidRPr="001A0368">
        <w:rPr>
          <w:sz w:val="32"/>
          <w:szCs w:val="32"/>
        </w:rPr>
        <w:t>do</w:t>
      </w:r>
      <w:proofErr w:type="gramEnd"/>
      <w:r w:rsidRPr="001A0368">
        <w:rPr>
          <w:sz w:val="32"/>
          <w:szCs w:val="32"/>
        </w:rPr>
        <w:t xml:space="preserve"> something interesting. He had been playing a game which has quite engrossed him, and now he wanted to actually see how he has been fairing in this game. So he decided to take the help of his friend </w:t>
      </w:r>
      <w:proofErr w:type="spellStart"/>
      <w:r w:rsidRPr="001A0368">
        <w:rPr>
          <w:sz w:val="32"/>
          <w:szCs w:val="32"/>
        </w:rPr>
        <w:t>Pyth</w:t>
      </w:r>
      <w:proofErr w:type="spellEnd"/>
      <w:r w:rsidRPr="001A0368">
        <w:rPr>
          <w:sz w:val="32"/>
          <w:szCs w:val="32"/>
        </w:rPr>
        <w:t xml:space="preserve">, who with his Data Science skills, decided to help him. </w:t>
      </w:r>
      <w:r w:rsidR="00747AB1" w:rsidRPr="001A0368">
        <w:rPr>
          <w:sz w:val="32"/>
          <w:szCs w:val="32"/>
        </w:rPr>
        <w:t xml:space="preserve">Billy gave </w:t>
      </w:r>
      <w:proofErr w:type="spellStart"/>
      <w:r w:rsidR="00747AB1" w:rsidRPr="001A0368">
        <w:rPr>
          <w:sz w:val="32"/>
          <w:szCs w:val="32"/>
        </w:rPr>
        <w:t>Pyth</w:t>
      </w:r>
      <w:proofErr w:type="spellEnd"/>
      <w:r w:rsidR="00747AB1" w:rsidRPr="001A0368">
        <w:rPr>
          <w:sz w:val="32"/>
          <w:szCs w:val="32"/>
        </w:rPr>
        <w:t xml:space="preserve"> a </w:t>
      </w:r>
    </w:p>
    <w:p w:rsidR="00834A62" w:rsidRPr="001A0368" w:rsidRDefault="00747AB1" w:rsidP="00347110">
      <w:pPr>
        <w:pStyle w:val="ContactInfo"/>
        <w:rPr>
          <w:sz w:val="32"/>
          <w:szCs w:val="32"/>
        </w:rPr>
      </w:pPr>
      <w:proofErr w:type="gramStart"/>
      <w:r w:rsidRPr="001A0368">
        <w:rPr>
          <w:sz w:val="32"/>
          <w:szCs w:val="32"/>
        </w:rPr>
        <w:t>dictionary</w:t>
      </w:r>
      <w:proofErr w:type="gramEnd"/>
      <w:r w:rsidRPr="001A0368">
        <w:rPr>
          <w:sz w:val="32"/>
          <w:szCs w:val="32"/>
        </w:rPr>
        <w:t xml:space="preserve"> where he as stored his scores of the last 30 days. Help </w:t>
      </w:r>
      <w:proofErr w:type="spellStart"/>
      <w:r w:rsidRPr="001A0368">
        <w:rPr>
          <w:sz w:val="32"/>
          <w:szCs w:val="32"/>
        </w:rPr>
        <w:t>Pyth</w:t>
      </w:r>
      <w:proofErr w:type="spellEnd"/>
      <w:r w:rsidRPr="001A0368">
        <w:rPr>
          <w:sz w:val="32"/>
          <w:szCs w:val="32"/>
        </w:rPr>
        <w:t xml:space="preserve"> in processing the data and plotting a graph to show Billy’s progress graph in the last 30 days.</w:t>
      </w:r>
    </w:p>
    <w:p w:rsidR="00834A62" w:rsidRPr="001A0368" w:rsidRDefault="00834A62" w:rsidP="00347110">
      <w:pPr>
        <w:pStyle w:val="ContactInfo"/>
        <w:rPr>
          <w:sz w:val="32"/>
          <w:szCs w:val="32"/>
        </w:rPr>
      </w:pPr>
    </w:p>
    <w:p w:rsidR="00747AB1" w:rsidRPr="001A0368" w:rsidRDefault="00747AB1" w:rsidP="00747AB1">
      <w:pPr>
        <w:pStyle w:val="ContactInfo"/>
        <w:numPr>
          <w:ilvl w:val="0"/>
          <w:numId w:val="11"/>
        </w:numPr>
        <w:rPr>
          <w:sz w:val="32"/>
          <w:szCs w:val="32"/>
        </w:rPr>
      </w:pPr>
      <w:r w:rsidRPr="001A0368">
        <w:rPr>
          <w:sz w:val="32"/>
          <w:szCs w:val="32"/>
        </w:rPr>
        <w:t xml:space="preserve">First create an array </w:t>
      </w:r>
      <w:proofErr w:type="gramStart"/>
      <w:r w:rsidRPr="001A0368">
        <w:rPr>
          <w:b/>
          <w:sz w:val="32"/>
          <w:szCs w:val="32"/>
        </w:rPr>
        <w:t>Scores[</w:t>
      </w:r>
      <w:proofErr w:type="gramEnd"/>
      <w:r w:rsidRPr="001A0368">
        <w:rPr>
          <w:b/>
          <w:sz w:val="32"/>
          <w:szCs w:val="32"/>
        </w:rPr>
        <w:t>]</w:t>
      </w:r>
      <w:r w:rsidRPr="001A0368">
        <w:rPr>
          <w:sz w:val="32"/>
          <w:szCs w:val="32"/>
        </w:rPr>
        <w:t xml:space="preserve"> by extracting the scores from the dictionary Billy provided.</w:t>
      </w:r>
    </w:p>
    <w:p w:rsidR="00747AB1" w:rsidRPr="001A0368" w:rsidRDefault="00747AB1" w:rsidP="00747AB1">
      <w:pPr>
        <w:pStyle w:val="ContactInfo"/>
        <w:numPr>
          <w:ilvl w:val="0"/>
          <w:numId w:val="11"/>
        </w:numPr>
        <w:rPr>
          <w:sz w:val="32"/>
          <w:szCs w:val="32"/>
        </w:rPr>
      </w:pPr>
      <w:r w:rsidRPr="001A0368">
        <w:rPr>
          <w:sz w:val="32"/>
          <w:szCs w:val="32"/>
        </w:rPr>
        <w:t xml:space="preserve">With the help of </w:t>
      </w:r>
      <w:proofErr w:type="spellStart"/>
      <w:r w:rsidRPr="001A0368">
        <w:rPr>
          <w:sz w:val="32"/>
          <w:szCs w:val="32"/>
        </w:rPr>
        <w:t>numpy</w:t>
      </w:r>
      <w:proofErr w:type="spellEnd"/>
      <w:r w:rsidRPr="001A0368">
        <w:rPr>
          <w:sz w:val="32"/>
          <w:szCs w:val="32"/>
        </w:rPr>
        <w:t xml:space="preserve"> functions, create another array </w:t>
      </w:r>
      <w:proofErr w:type="gramStart"/>
      <w:r w:rsidRPr="001A0368">
        <w:rPr>
          <w:b/>
          <w:sz w:val="32"/>
          <w:szCs w:val="32"/>
        </w:rPr>
        <w:t>Days[</w:t>
      </w:r>
      <w:proofErr w:type="gramEnd"/>
      <w:r w:rsidRPr="001A0368">
        <w:rPr>
          <w:b/>
          <w:sz w:val="32"/>
          <w:szCs w:val="32"/>
        </w:rPr>
        <w:t>]</w:t>
      </w:r>
      <w:r w:rsidRPr="001A0368">
        <w:rPr>
          <w:sz w:val="32"/>
          <w:szCs w:val="32"/>
        </w:rPr>
        <w:t xml:space="preserve"> consisting of numbers 1 to 30.</w:t>
      </w:r>
    </w:p>
    <w:p w:rsidR="00747AB1" w:rsidRPr="001A0368" w:rsidRDefault="00747AB1" w:rsidP="00747AB1">
      <w:pPr>
        <w:pStyle w:val="ContactInfo"/>
        <w:numPr>
          <w:ilvl w:val="0"/>
          <w:numId w:val="11"/>
        </w:numPr>
        <w:rPr>
          <w:sz w:val="32"/>
          <w:szCs w:val="32"/>
        </w:rPr>
      </w:pPr>
      <w:r w:rsidRPr="001A0368">
        <w:rPr>
          <w:sz w:val="32"/>
          <w:szCs w:val="32"/>
        </w:rPr>
        <w:t xml:space="preserve">Plot the </w:t>
      </w:r>
      <w:r w:rsidRPr="001A0368">
        <w:rPr>
          <w:b/>
          <w:sz w:val="32"/>
          <w:szCs w:val="32"/>
        </w:rPr>
        <w:t>Score vs. Days</w:t>
      </w:r>
      <w:r w:rsidRPr="001A0368">
        <w:rPr>
          <w:sz w:val="32"/>
          <w:szCs w:val="32"/>
        </w:rPr>
        <w:t xml:space="preserve"> graph, with X axis named as “</w:t>
      </w:r>
      <w:r w:rsidRPr="001A0368">
        <w:rPr>
          <w:b/>
          <w:sz w:val="32"/>
          <w:szCs w:val="32"/>
        </w:rPr>
        <w:t>Score”</w:t>
      </w:r>
      <w:r w:rsidRPr="001A0368">
        <w:rPr>
          <w:sz w:val="32"/>
          <w:szCs w:val="32"/>
        </w:rPr>
        <w:t>, and Y axis named as “</w:t>
      </w:r>
      <w:r w:rsidRPr="001A0368">
        <w:rPr>
          <w:b/>
          <w:sz w:val="32"/>
          <w:szCs w:val="32"/>
        </w:rPr>
        <w:t>Days”.</w:t>
      </w:r>
    </w:p>
    <w:p w:rsidR="00747AB1" w:rsidRPr="001A0368" w:rsidRDefault="00747AB1" w:rsidP="00747AB1">
      <w:pPr>
        <w:pStyle w:val="ContactInfo"/>
        <w:numPr>
          <w:ilvl w:val="0"/>
          <w:numId w:val="11"/>
        </w:numPr>
        <w:rPr>
          <w:sz w:val="32"/>
          <w:szCs w:val="32"/>
        </w:rPr>
      </w:pPr>
      <w:r w:rsidRPr="001A0368">
        <w:rPr>
          <w:sz w:val="32"/>
          <w:szCs w:val="32"/>
        </w:rPr>
        <w:t xml:space="preserve">Find the </w:t>
      </w:r>
      <w:r w:rsidRPr="001A0368">
        <w:rPr>
          <w:b/>
          <w:sz w:val="32"/>
          <w:szCs w:val="32"/>
        </w:rPr>
        <w:t xml:space="preserve">Mean, Median, Min and Max </w:t>
      </w:r>
      <w:r w:rsidRPr="001A0368">
        <w:rPr>
          <w:sz w:val="32"/>
          <w:szCs w:val="32"/>
        </w:rPr>
        <w:t xml:space="preserve">of Billy’s Scores with the help of </w:t>
      </w:r>
      <w:proofErr w:type="spellStart"/>
      <w:r w:rsidRPr="001A0368">
        <w:rPr>
          <w:b/>
          <w:sz w:val="32"/>
          <w:szCs w:val="32"/>
        </w:rPr>
        <w:t>Numpy</w:t>
      </w:r>
      <w:proofErr w:type="spellEnd"/>
      <w:r w:rsidRPr="001A0368">
        <w:rPr>
          <w:b/>
          <w:sz w:val="32"/>
          <w:szCs w:val="32"/>
        </w:rPr>
        <w:t xml:space="preserve"> Functions</w:t>
      </w:r>
      <w:r w:rsidRPr="001A0368">
        <w:rPr>
          <w:sz w:val="32"/>
          <w:szCs w:val="32"/>
        </w:rPr>
        <w:t xml:space="preserve"> and display it to him so he can improve his game-play.</w:t>
      </w:r>
    </w:p>
    <w:p w:rsidR="00834A62" w:rsidRDefault="00834A62" w:rsidP="00347110">
      <w:pPr>
        <w:pStyle w:val="ContactInfo"/>
        <w:rPr>
          <w:szCs w:val="24"/>
        </w:rPr>
      </w:pPr>
    </w:p>
    <w:p w:rsidR="00834A62" w:rsidRDefault="00834A62" w:rsidP="00347110">
      <w:pPr>
        <w:pStyle w:val="ContactInfo"/>
        <w:rPr>
          <w:szCs w:val="24"/>
        </w:rPr>
      </w:pPr>
    </w:p>
    <w:p w:rsidR="00BE39E6" w:rsidRDefault="00BE39E6" w:rsidP="00347110">
      <w:pPr>
        <w:pStyle w:val="ContactInfo"/>
        <w:rPr>
          <w:b/>
          <w:bCs/>
          <w:sz w:val="32"/>
          <w:szCs w:val="32"/>
          <w:u w:val="single"/>
        </w:rPr>
      </w:pPr>
    </w:p>
    <w:p w:rsidR="00BE39E6" w:rsidRDefault="00BE39E6" w:rsidP="00347110">
      <w:pPr>
        <w:pStyle w:val="ContactInfo"/>
        <w:rPr>
          <w:b/>
          <w:bCs/>
          <w:sz w:val="32"/>
          <w:szCs w:val="32"/>
          <w:u w:val="single"/>
        </w:rPr>
      </w:pPr>
    </w:p>
    <w:p w:rsidR="001A0368" w:rsidRDefault="001A0368" w:rsidP="00347110">
      <w:pPr>
        <w:pStyle w:val="ContactInfo"/>
        <w:rPr>
          <w:b/>
          <w:bCs/>
          <w:color w:val="0070C0"/>
          <w:sz w:val="40"/>
          <w:szCs w:val="40"/>
        </w:rPr>
      </w:pPr>
    </w:p>
    <w:p w:rsidR="001A0368" w:rsidRDefault="001A0368" w:rsidP="00347110">
      <w:pPr>
        <w:pStyle w:val="ContactInfo"/>
        <w:rPr>
          <w:b/>
          <w:bCs/>
          <w:color w:val="0070C0"/>
          <w:sz w:val="40"/>
          <w:szCs w:val="40"/>
        </w:rPr>
      </w:pPr>
    </w:p>
    <w:p w:rsidR="001A0368" w:rsidRDefault="001A0368" w:rsidP="00347110">
      <w:pPr>
        <w:pStyle w:val="ContactInfo"/>
        <w:rPr>
          <w:b/>
          <w:bCs/>
          <w:color w:val="0070C0"/>
          <w:sz w:val="40"/>
          <w:szCs w:val="40"/>
        </w:rPr>
      </w:pPr>
    </w:p>
    <w:p w:rsidR="001A0368" w:rsidRDefault="001A0368" w:rsidP="00347110">
      <w:pPr>
        <w:pStyle w:val="ContactInfo"/>
        <w:rPr>
          <w:b/>
          <w:bCs/>
          <w:color w:val="0070C0"/>
          <w:sz w:val="40"/>
          <w:szCs w:val="40"/>
        </w:rPr>
      </w:pPr>
    </w:p>
    <w:p w:rsidR="00834A62" w:rsidRPr="00D65714" w:rsidRDefault="00834A62" w:rsidP="00347110">
      <w:pPr>
        <w:pStyle w:val="ContactInfo"/>
        <w:rPr>
          <w:b/>
          <w:bCs/>
          <w:color w:val="0070C0"/>
          <w:sz w:val="40"/>
          <w:szCs w:val="40"/>
        </w:rPr>
      </w:pPr>
      <w:r w:rsidRPr="00D65714">
        <w:rPr>
          <w:b/>
          <w:bCs/>
          <w:color w:val="0070C0"/>
          <w:sz w:val="40"/>
          <w:szCs w:val="40"/>
        </w:rPr>
        <w:t>RESOURCES: -</w:t>
      </w:r>
    </w:p>
    <w:p w:rsidR="00D65714" w:rsidRPr="00D65714" w:rsidRDefault="00D65714" w:rsidP="00347110">
      <w:pPr>
        <w:pStyle w:val="ContactInfo"/>
        <w:rPr>
          <w:b/>
          <w:bCs/>
          <w:color w:val="0070C0"/>
          <w:sz w:val="40"/>
          <w:szCs w:val="40"/>
        </w:rPr>
      </w:pPr>
    </w:p>
    <w:p w:rsidR="00AA58E3" w:rsidRDefault="00D65714" w:rsidP="00347110">
      <w:pPr>
        <w:pStyle w:val="ContactInfo"/>
        <w:rPr>
          <w:bCs/>
          <w:sz w:val="32"/>
          <w:szCs w:val="32"/>
        </w:rPr>
      </w:pPr>
      <w:r>
        <w:rPr>
          <w:bCs/>
          <w:sz w:val="32"/>
          <w:szCs w:val="32"/>
        </w:rPr>
        <w:t xml:space="preserve">The resources provided here include both documentation and </w:t>
      </w:r>
      <w:proofErr w:type="spellStart"/>
      <w:r>
        <w:rPr>
          <w:bCs/>
          <w:sz w:val="32"/>
          <w:szCs w:val="32"/>
        </w:rPr>
        <w:t>Youtube</w:t>
      </w:r>
      <w:proofErr w:type="spellEnd"/>
      <w:r>
        <w:rPr>
          <w:bCs/>
          <w:sz w:val="32"/>
          <w:szCs w:val="32"/>
        </w:rPr>
        <w:t xml:space="preserve"> tutorials for the above tasks. If any case of any confusion, do Google once and search around or ask in the forum, but do understand the concepts behind the functions properly. Remember, </w:t>
      </w:r>
      <w:proofErr w:type="spellStart"/>
      <w:r>
        <w:rPr>
          <w:bCs/>
          <w:sz w:val="32"/>
          <w:szCs w:val="32"/>
        </w:rPr>
        <w:t>Stackoverflow</w:t>
      </w:r>
      <w:proofErr w:type="spellEnd"/>
      <w:r>
        <w:rPr>
          <w:bCs/>
          <w:sz w:val="32"/>
          <w:szCs w:val="32"/>
        </w:rPr>
        <w:t xml:space="preserve"> is your best friend for programming.</w:t>
      </w:r>
    </w:p>
    <w:p w:rsidR="001A0368" w:rsidRPr="00D65714" w:rsidRDefault="001A0368" w:rsidP="00347110">
      <w:pPr>
        <w:pStyle w:val="ContactInfo"/>
        <w:rPr>
          <w:bCs/>
          <w:sz w:val="32"/>
          <w:szCs w:val="32"/>
        </w:rPr>
      </w:pPr>
    </w:p>
    <w:p w:rsidR="009723C1" w:rsidRPr="009723C1" w:rsidRDefault="009723C1" w:rsidP="00D65714">
      <w:pPr>
        <w:pStyle w:val="ContactInfo"/>
        <w:rPr>
          <w:sz w:val="28"/>
          <w:szCs w:val="28"/>
        </w:rPr>
      </w:pPr>
    </w:p>
    <w:p w:rsidR="00D65714" w:rsidRPr="00D65714" w:rsidRDefault="00D65714" w:rsidP="00D65714">
      <w:pPr>
        <w:pStyle w:val="ContactInfo"/>
        <w:numPr>
          <w:ilvl w:val="0"/>
          <w:numId w:val="12"/>
        </w:numPr>
        <w:rPr>
          <w:b/>
          <w:sz w:val="32"/>
          <w:szCs w:val="32"/>
        </w:rPr>
      </w:pPr>
      <w:proofErr w:type="spellStart"/>
      <w:r w:rsidRPr="00D65714">
        <w:rPr>
          <w:b/>
          <w:sz w:val="32"/>
          <w:szCs w:val="32"/>
        </w:rPr>
        <w:t>Numpy</w:t>
      </w:r>
      <w:proofErr w:type="spellEnd"/>
      <w:r>
        <w:rPr>
          <w:b/>
          <w:sz w:val="32"/>
          <w:szCs w:val="32"/>
        </w:rPr>
        <w:t xml:space="preserve"> – </w:t>
      </w:r>
      <w:r w:rsidR="001A0368">
        <w:rPr>
          <w:b/>
          <w:sz w:val="32"/>
          <w:szCs w:val="32"/>
        </w:rPr>
        <w:br/>
      </w:r>
      <w:r w:rsidR="001A0368" w:rsidRPr="001A0368">
        <w:rPr>
          <w:b/>
          <w:color w:val="000000" w:themeColor="text1"/>
          <w:sz w:val="32"/>
          <w:szCs w:val="32"/>
        </w:rPr>
        <w:t>(Documentation)</w:t>
      </w:r>
      <w:r w:rsidR="001A0368" w:rsidRPr="001A0368">
        <w:rPr>
          <w:b/>
          <w:color w:val="00B050"/>
          <w:sz w:val="32"/>
          <w:szCs w:val="32"/>
        </w:rPr>
        <w:br/>
      </w:r>
      <w:hyperlink r:id="rId11" w:history="1">
        <w:r w:rsidRPr="00D65714">
          <w:rPr>
            <w:rStyle w:val="Hyperlink"/>
            <w:sz w:val="32"/>
            <w:szCs w:val="32"/>
          </w:rPr>
          <w:t>https://numpy.org/doc/1.18/genindex.html</w:t>
        </w:r>
      </w:hyperlink>
      <w:r w:rsidR="001A0368">
        <w:rPr>
          <w:sz w:val="32"/>
          <w:szCs w:val="32"/>
        </w:rPr>
        <w:br/>
      </w:r>
      <w:r w:rsidRPr="00D65714">
        <w:rPr>
          <w:sz w:val="32"/>
          <w:szCs w:val="32"/>
        </w:rPr>
        <w:br/>
      </w:r>
      <w:r w:rsidR="001A0368" w:rsidRPr="001A0368">
        <w:rPr>
          <w:b/>
          <w:color w:val="000000" w:themeColor="text1"/>
          <w:sz w:val="32"/>
          <w:szCs w:val="32"/>
        </w:rPr>
        <w:t>(Video Tutorial)</w:t>
      </w:r>
      <w:r w:rsidRPr="00D65714">
        <w:rPr>
          <w:sz w:val="32"/>
          <w:szCs w:val="32"/>
        </w:rPr>
        <w:br/>
      </w:r>
      <w:hyperlink r:id="rId12" w:history="1">
        <w:r w:rsidRPr="00D65714">
          <w:rPr>
            <w:rStyle w:val="Hyperlink"/>
            <w:sz w:val="32"/>
            <w:szCs w:val="32"/>
          </w:rPr>
          <w:t>https://www.youtube.com/playlist?list=PLZ7s-Z1aAtmIRpnGQGMTvV3AGdDK37d2b</w:t>
        </w:r>
      </w:hyperlink>
      <w:r w:rsidRPr="00D65714">
        <w:rPr>
          <w:sz w:val="32"/>
          <w:szCs w:val="32"/>
        </w:rPr>
        <w:t xml:space="preserve"> (video 2-14)</w:t>
      </w:r>
    </w:p>
    <w:p w:rsidR="00D65714" w:rsidRPr="00D65714" w:rsidRDefault="00D65714" w:rsidP="00D65714">
      <w:pPr>
        <w:pStyle w:val="ContactInfo"/>
        <w:numPr>
          <w:ilvl w:val="0"/>
          <w:numId w:val="12"/>
        </w:numPr>
        <w:rPr>
          <w:b/>
          <w:sz w:val="32"/>
          <w:szCs w:val="32"/>
        </w:rPr>
      </w:pPr>
      <w:proofErr w:type="spellStart"/>
      <w:r>
        <w:rPr>
          <w:b/>
          <w:sz w:val="32"/>
          <w:szCs w:val="32"/>
        </w:rPr>
        <w:t>Matplotlib</w:t>
      </w:r>
      <w:proofErr w:type="spellEnd"/>
      <w:r>
        <w:rPr>
          <w:b/>
          <w:sz w:val="32"/>
          <w:szCs w:val="32"/>
        </w:rPr>
        <w:t xml:space="preserve"> </w:t>
      </w:r>
      <w:r w:rsidR="001A0368">
        <w:rPr>
          <w:b/>
          <w:sz w:val="32"/>
          <w:szCs w:val="32"/>
        </w:rPr>
        <w:t>– (Documentation)</w:t>
      </w:r>
      <w:r>
        <w:rPr>
          <w:b/>
          <w:sz w:val="32"/>
          <w:szCs w:val="32"/>
        </w:rPr>
        <w:t xml:space="preserve"> </w:t>
      </w:r>
      <w:hyperlink r:id="rId13" w:history="1">
        <w:r w:rsidRPr="001A0368">
          <w:rPr>
            <w:rStyle w:val="Hyperlink"/>
            <w:sz w:val="32"/>
            <w:szCs w:val="32"/>
          </w:rPr>
          <w:t>https://matplotlib.org/api/pyplot_api.html</w:t>
        </w:r>
      </w:hyperlink>
      <w:r w:rsidR="001A0368">
        <w:rPr>
          <w:sz w:val="32"/>
          <w:szCs w:val="32"/>
        </w:rPr>
        <w:br/>
      </w:r>
    </w:p>
    <w:p w:rsidR="001A0368" w:rsidRDefault="001A0368" w:rsidP="001A0368">
      <w:pPr>
        <w:pStyle w:val="ContactInfo"/>
        <w:rPr>
          <w:sz w:val="32"/>
          <w:szCs w:val="32"/>
        </w:rPr>
      </w:pPr>
      <w:r>
        <w:rPr>
          <w:b/>
          <w:sz w:val="32"/>
          <w:szCs w:val="32"/>
        </w:rPr>
        <w:t xml:space="preserve">      </w:t>
      </w:r>
      <w:r w:rsidRPr="001A0368">
        <w:rPr>
          <w:b/>
          <w:sz w:val="32"/>
          <w:szCs w:val="32"/>
        </w:rPr>
        <w:t>(Video Tutorial</w:t>
      </w:r>
      <w:proofErr w:type="gramStart"/>
      <w:r w:rsidRPr="001A0368">
        <w:rPr>
          <w:b/>
          <w:sz w:val="32"/>
          <w:szCs w:val="32"/>
        </w:rPr>
        <w:t>)</w:t>
      </w:r>
      <w:proofErr w:type="gramEnd"/>
      <w:r w:rsidR="00D65714" w:rsidRPr="00D65714">
        <w:rPr>
          <w:sz w:val="28"/>
          <w:szCs w:val="28"/>
        </w:rPr>
        <w:br/>
      </w:r>
      <w:hyperlink r:id="rId14" w:history="1">
        <w:r w:rsidR="00D65714" w:rsidRPr="001A0368">
          <w:rPr>
            <w:rStyle w:val="Hyperlink"/>
            <w:sz w:val="32"/>
            <w:szCs w:val="32"/>
          </w:rPr>
          <w:t>https://www.youtube.com/playlist?list=PLQVvvaa0QuDfefDfXb9Yf0la1fPDKluPF</w:t>
        </w:r>
      </w:hyperlink>
      <w:r w:rsidR="00D65714" w:rsidRPr="001A0368">
        <w:rPr>
          <w:sz w:val="32"/>
          <w:szCs w:val="32"/>
        </w:rPr>
        <w:t xml:space="preserve"> (till video 10 will give you the basic idea)</w:t>
      </w:r>
    </w:p>
    <w:p w:rsidR="001A0368" w:rsidRDefault="001A0368" w:rsidP="001A0368">
      <w:pPr>
        <w:pStyle w:val="ContactInfo"/>
        <w:rPr>
          <w:sz w:val="32"/>
          <w:szCs w:val="32"/>
        </w:rPr>
      </w:pPr>
    </w:p>
    <w:p w:rsidR="001A0368" w:rsidRDefault="001A0368" w:rsidP="001A0368">
      <w:pPr>
        <w:pStyle w:val="ContactInfo"/>
        <w:rPr>
          <w:sz w:val="32"/>
          <w:szCs w:val="32"/>
        </w:rPr>
      </w:pPr>
    </w:p>
    <w:p w:rsidR="001A0368" w:rsidRDefault="001A0368" w:rsidP="001A0368">
      <w:pPr>
        <w:pStyle w:val="ContactInfo"/>
        <w:rPr>
          <w:sz w:val="32"/>
          <w:szCs w:val="32"/>
        </w:rPr>
      </w:pPr>
    </w:p>
    <w:p w:rsidR="001A0368" w:rsidRDefault="00D65714" w:rsidP="001A0368">
      <w:pPr>
        <w:pStyle w:val="ContactInfo"/>
        <w:rPr>
          <w:b/>
          <w:sz w:val="32"/>
          <w:szCs w:val="32"/>
        </w:rPr>
      </w:pPr>
      <w:r>
        <w:rPr>
          <w:b/>
          <w:sz w:val="32"/>
          <w:szCs w:val="32"/>
        </w:rPr>
        <w:br/>
      </w:r>
      <w:r>
        <w:rPr>
          <w:b/>
          <w:sz w:val="32"/>
          <w:szCs w:val="32"/>
        </w:rPr>
        <w:br/>
      </w:r>
    </w:p>
    <w:p w:rsidR="001A0368" w:rsidRDefault="001A0368" w:rsidP="001A0368">
      <w:pPr>
        <w:pStyle w:val="ContactInfo"/>
        <w:ind w:left="720"/>
        <w:rPr>
          <w:b/>
          <w:sz w:val="32"/>
          <w:szCs w:val="32"/>
        </w:rPr>
      </w:pPr>
    </w:p>
    <w:p w:rsidR="001A0368" w:rsidRPr="001A0368" w:rsidRDefault="001A0368" w:rsidP="001A0368">
      <w:pPr>
        <w:pStyle w:val="Recipient"/>
        <w:rPr>
          <w:rFonts w:asciiTheme="minorHAnsi" w:hAnsiTheme="minorHAnsi" w:cstheme="minorHAnsi"/>
          <w:b w:val="0"/>
          <w:color w:val="000000" w:themeColor="text1"/>
          <w:sz w:val="32"/>
          <w:szCs w:val="32"/>
        </w:rPr>
      </w:pPr>
      <w:r w:rsidRPr="001A0368">
        <w:rPr>
          <w:rFonts w:asciiTheme="minorHAnsi" w:hAnsiTheme="minorHAnsi" w:cstheme="minorHAnsi"/>
          <w:b w:val="0"/>
          <w:color w:val="000000" w:themeColor="text1"/>
          <w:sz w:val="32"/>
          <w:szCs w:val="32"/>
        </w:rPr>
        <w:t xml:space="preserve">That’s it for </w:t>
      </w:r>
      <w:proofErr w:type="gramStart"/>
      <w:r w:rsidRPr="001A0368">
        <w:rPr>
          <w:rFonts w:asciiTheme="minorHAnsi" w:hAnsiTheme="minorHAnsi" w:cstheme="minorHAnsi"/>
          <w:b w:val="0"/>
          <w:color w:val="000000" w:themeColor="text1"/>
          <w:sz w:val="32"/>
          <w:szCs w:val="32"/>
        </w:rPr>
        <w:t>now,</w:t>
      </w:r>
      <w:proofErr w:type="gramEnd"/>
      <w:r w:rsidRPr="001A0368">
        <w:rPr>
          <w:rFonts w:asciiTheme="minorHAnsi" w:hAnsiTheme="minorHAnsi" w:cstheme="minorHAnsi"/>
          <w:b w:val="0"/>
          <w:color w:val="000000" w:themeColor="text1"/>
          <w:sz w:val="32"/>
          <w:szCs w:val="32"/>
        </w:rPr>
        <w:t xml:space="preserve"> hope you weave a really good story at the end of this internship. </w:t>
      </w:r>
    </w:p>
    <w:p w:rsidR="001A0368" w:rsidRPr="001A0368" w:rsidRDefault="001A0368" w:rsidP="001A0368">
      <w:pPr>
        <w:pStyle w:val="ContactInfo"/>
        <w:rPr>
          <w:sz w:val="32"/>
          <w:szCs w:val="32"/>
        </w:rPr>
      </w:pPr>
      <w:r w:rsidRPr="001A0368">
        <w:rPr>
          <w:sz w:val="32"/>
          <w:szCs w:val="32"/>
        </w:rPr>
        <w:t>Good luck!</w:t>
      </w:r>
    </w:p>
    <w:p w:rsidR="001A0368" w:rsidRDefault="001A0368" w:rsidP="001A0368">
      <w:pPr>
        <w:pStyle w:val="ContactInfo"/>
        <w:rPr>
          <w:b/>
          <w:sz w:val="32"/>
          <w:szCs w:val="32"/>
        </w:rPr>
      </w:pPr>
    </w:p>
    <w:p w:rsidR="001A0368" w:rsidRDefault="001A0368" w:rsidP="001A0368">
      <w:pPr>
        <w:pStyle w:val="ContactInfo"/>
        <w:rPr>
          <w:b/>
          <w:sz w:val="32"/>
          <w:szCs w:val="32"/>
        </w:rPr>
      </w:pPr>
    </w:p>
    <w:p w:rsidR="001A0368" w:rsidRPr="00D65714" w:rsidRDefault="001A0368" w:rsidP="001A0368">
      <w:pPr>
        <w:pStyle w:val="ContactInfo"/>
        <w:rPr>
          <w:b/>
          <w:sz w:val="32"/>
          <w:szCs w:val="32"/>
        </w:rPr>
      </w:pPr>
      <w:r w:rsidRPr="001A0368">
        <w:rPr>
          <w:b/>
          <w:sz w:val="32"/>
          <w:szCs w:val="32"/>
        </w:rPr>
        <w:t>LAST DATE OF SUBMISSION:</w:t>
      </w:r>
    </w:p>
    <w:p w:rsidR="00BE39E6" w:rsidRDefault="00BE39E6" w:rsidP="00347110">
      <w:pPr>
        <w:pStyle w:val="ContactInfo"/>
        <w:rPr>
          <w:b/>
          <w:szCs w:val="24"/>
        </w:rPr>
      </w:pPr>
    </w:p>
    <w:p w:rsidR="001A0368" w:rsidRDefault="001A0368" w:rsidP="00347110">
      <w:pPr>
        <w:pStyle w:val="ContactInfo"/>
        <w:rPr>
          <w:b/>
          <w:szCs w:val="24"/>
        </w:rPr>
      </w:pPr>
    </w:p>
    <w:p w:rsidR="001A0368" w:rsidRDefault="001A0368" w:rsidP="00347110">
      <w:pPr>
        <w:pStyle w:val="ContactInfo"/>
        <w:rPr>
          <w:b/>
          <w:szCs w:val="24"/>
        </w:rPr>
      </w:pPr>
    </w:p>
    <w:p w:rsidR="001A0368" w:rsidRDefault="001A0368" w:rsidP="00347110">
      <w:pPr>
        <w:pStyle w:val="ContactInfo"/>
        <w:rPr>
          <w:b/>
          <w:szCs w:val="24"/>
        </w:rPr>
      </w:pPr>
    </w:p>
    <w:p w:rsidR="001A0368" w:rsidRDefault="001A0368" w:rsidP="00347110">
      <w:pPr>
        <w:pStyle w:val="ContactInfo"/>
        <w:rPr>
          <w:b/>
          <w:szCs w:val="24"/>
        </w:rPr>
      </w:pPr>
    </w:p>
    <w:p w:rsidR="001A0368" w:rsidRDefault="001A0368" w:rsidP="00347110">
      <w:pPr>
        <w:pStyle w:val="ContactInfo"/>
        <w:rPr>
          <w:b/>
          <w:szCs w:val="24"/>
        </w:rPr>
      </w:pPr>
    </w:p>
    <w:p w:rsidR="001A0368" w:rsidRDefault="001A0368" w:rsidP="00347110">
      <w:pPr>
        <w:pStyle w:val="ContactInfo"/>
        <w:rPr>
          <w:b/>
          <w:szCs w:val="24"/>
        </w:rPr>
      </w:pPr>
    </w:p>
    <w:p w:rsidR="001A0368" w:rsidRDefault="001A0368" w:rsidP="00347110">
      <w:pPr>
        <w:pStyle w:val="ContactInfo"/>
        <w:rPr>
          <w:b/>
          <w:szCs w:val="24"/>
        </w:rPr>
      </w:pPr>
    </w:p>
    <w:p w:rsidR="001A0368" w:rsidRDefault="001A0368" w:rsidP="00347110">
      <w:pPr>
        <w:pStyle w:val="ContactInfo"/>
        <w:rPr>
          <w:b/>
          <w:szCs w:val="24"/>
        </w:rPr>
      </w:pPr>
    </w:p>
    <w:p w:rsidR="001A0368" w:rsidRDefault="001A0368" w:rsidP="00347110">
      <w:pPr>
        <w:pStyle w:val="ContactInfo"/>
        <w:rPr>
          <w:b/>
          <w:szCs w:val="24"/>
        </w:rPr>
      </w:pPr>
    </w:p>
    <w:p w:rsidR="001A0368" w:rsidRDefault="001A0368" w:rsidP="00347110">
      <w:pPr>
        <w:pStyle w:val="ContactInfo"/>
        <w:rPr>
          <w:b/>
          <w:szCs w:val="24"/>
        </w:rPr>
      </w:pPr>
    </w:p>
    <w:p w:rsidR="001A0368" w:rsidRDefault="001A0368" w:rsidP="00347110">
      <w:pPr>
        <w:pStyle w:val="ContactInfo"/>
        <w:rPr>
          <w:b/>
          <w:szCs w:val="24"/>
        </w:rPr>
      </w:pPr>
    </w:p>
    <w:p w:rsidR="001A0368" w:rsidRDefault="001A0368" w:rsidP="00347110">
      <w:pPr>
        <w:pStyle w:val="ContactInfo"/>
        <w:rPr>
          <w:b/>
          <w:szCs w:val="24"/>
        </w:rPr>
      </w:pPr>
    </w:p>
    <w:p w:rsidR="001A0368" w:rsidRDefault="001A0368" w:rsidP="00347110">
      <w:pPr>
        <w:pStyle w:val="ContactInfo"/>
        <w:rPr>
          <w:b/>
          <w:szCs w:val="24"/>
        </w:rPr>
      </w:pPr>
    </w:p>
    <w:p w:rsidR="001A0368" w:rsidRDefault="001A0368" w:rsidP="00347110">
      <w:pPr>
        <w:pStyle w:val="ContactInfo"/>
        <w:rPr>
          <w:b/>
          <w:szCs w:val="24"/>
        </w:rPr>
      </w:pPr>
    </w:p>
    <w:p w:rsidR="001A0368" w:rsidRDefault="001A0368" w:rsidP="00347110">
      <w:pPr>
        <w:pStyle w:val="ContactInfo"/>
        <w:rPr>
          <w:b/>
          <w:szCs w:val="24"/>
        </w:rPr>
      </w:pPr>
    </w:p>
    <w:p w:rsidR="006773DD" w:rsidRPr="001A0368" w:rsidRDefault="006773DD" w:rsidP="00347110">
      <w:pPr>
        <w:pStyle w:val="ContactInfo"/>
        <w:rPr>
          <w:sz w:val="40"/>
          <w:szCs w:val="40"/>
        </w:rPr>
      </w:pPr>
      <w:r w:rsidRPr="001A0368">
        <w:rPr>
          <w:sz w:val="40"/>
          <w:szCs w:val="40"/>
        </w:rPr>
        <w:t>WARM REGARDS,</w:t>
      </w:r>
    </w:p>
    <w:p w:rsidR="006773DD" w:rsidRPr="001A0368" w:rsidRDefault="006773DD" w:rsidP="00347110">
      <w:pPr>
        <w:pStyle w:val="ContactInfo"/>
        <w:rPr>
          <w:b/>
          <w:bCs/>
          <w:sz w:val="40"/>
          <w:szCs w:val="40"/>
        </w:rPr>
      </w:pPr>
      <w:r w:rsidRPr="001A0368">
        <w:rPr>
          <w:b/>
          <w:bCs/>
          <w:sz w:val="40"/>
          <w:szCs w:val="40"/>
        </w:rPr>
        <w:t>SPECTRUM, CET-B</w:t>
      </w:r>
    </w:p>
    <w:sectPr w:rsidR="006773DD" w:rsidRPr="001A0368" w:rsidSect="00564809">
      <w:headerReference w:type="even" r:id="rId15"/>
      <w:headerReference w:type="default" r:id="rId16"/>
      <w:footerReference w:type="even" r:id="rId17"/>
      <w:footerReference w:type="default" r:id="rId18"/>
      <w:headerReference w:type="first" r:id="rId19"/>
      <w:footerReference w:type="first" r:id="rId20"/>
      <w:pgSz w:w="12240" w:h="15840"/>
      <w:pgMar w:top="72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1F41" w:rsidRDefault="00C81F41" w:rsidP="00D45945">
      <w:pPr>
        <w:spacing w:before="0" w:after="0" w:line="240" w:lineRule="auto"/>
      </w:pPr>
      <w:r>
        <w:separator/>
      </w:r>
    </w:p>
  </w:endnote>
  <w:endnote w:type="continuationSeparator" w:id="0">
    <w:p w:rsidR="00C81F41" w:rsidRDefault="00C81F41" w:rsidP="00D45945">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F8A" w:rsidRDefault="00CE0F8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F8A" w:rsidRDefault="00CE0F8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F8A" w:rsidRDefault="00CE0F8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1F41" w:rsidRDefault="00C81F41" w:rsidP="00D45945">
      <w:pPr>
        <w:spacing w:before="0" w:after="0" w:line="240" w:lineRule="auto"/>
      </w:pPr>
      <w:r>
        <w:separator/>
      </w:r>
    </w:p>
  </w:footnote>
  <w:footnote w:type="continuationSeparator" w:id="0">
    <w:p w:rsidR="00C81F41" w:rsidRDefault="00C81F41" w:rsidP="00D45945">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F8A" w:rsidRDefault="00CE0F8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5945" w:rsidRDefault="00A9425C">
    <w:pPr>
      <w:pStyle w:val="Header"/>
    </w:pPr>
    <w:r>
      <w:rPr>
        <w:noProof/>
        <w:color w:val="000000" w:themeColor="text1"/>
        <w:lang w:eastAsia="en-US"/>
      </w:rPr>
      <w:drawing>
        <wp:anchor distT="0" distB="0" distL="114300" distR="114300" simplePos="0" relativeHeight="251663360" behindDoc="0" locked="0" layoutInCell="1" allowOverlap="1">
          <wp:simplePos x="0" y="0"/>
          <wp:positionH relativeFrom="column">
            <wp:posOffset>4061460</wp:posOffset>
          </wp:positionH>
          <wp:positionV relativeFrom="paragraph">
            <wp:posOffset>-457200</wp:posOffset>
          </wp:positionV>
          <wp:extent cx="1424940" cy="1424940"/>
          <wp:effectExtent l="0" t="0" r="381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py of Project - Drawing 13987519175543625924 (1).png"/>
                  <pic:cNvPicPr/>
                </pic:nvPicPr>
                <pic:blipFill rotWithShape="1">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25897" t="20769" r="27436" b="32564"/>
                  <a:stretch/>
                </pic:blipFill>
                <pic:spPr bwMode="auto">
                  <a:xfrm>
                    <a:off x="0" y="0"/>
                    <a:ext cx="1424940" cy="142494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1047F8" w:rsidRPr="001047F8">
      <w:rPr>
        <w:rFonts w:ascii="Corbel" w:hAnsi="Corbel"/>
        <w:noProof/>
        <w:sz w:val="40"/>
        <w:lang w:eastAsia="en-US"/>
      </w:rPr>
      <w:pict>
        <v:group id="Group 3" o:spid="_x0000_s2055" style="position:absolute;left:0;text-align:left;margin-left:-12pt;margin-top:-97.5pt;width:644.55pt;height:963pt;z-index:-251651072;mso-width-percent:1053;mso-height-percent:1216;mso-position-horizontal-relative:page;mso-position-vertical-relative:page;mso-width-percent:1053;mso-height-percent:1216" coordsize="81855,122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">
          <v:shape id="Freeform: Shape 10" o:spid="_x0000_s2064" style="position:absolute;left:39200;width:40635;height:40101;rotation:180;flip:x;visibility:visible;v-text-anchor:middle" coordsize="2647519,26125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" adj="0,,0" path="m1439383,2598425r-12373,6662l1427751,2605405r11632,-6980xm1542263,2530792v-15240,3810,-25718,7620,-40005,9525c1487970,2542222,1470825,2545079,1442250,2547937v,-2858,-1905,-4763,-2857,-7620c1452728,2540317,1465110,2538412,1481303,2536507v15240,-1905,34290,-2858,60960,-5715xm1646324,2520821r-2444,690l1645133,2521267r1191,-446xm899801,2506503v8811,1429,22384,5239,42386,10954c947902,2518409,954570,2518409,960285,2518409v17145,8573,33337,17146,50482,24766c1017435,2544127,1026007,2546032,1033627,2547937r1430,477l1040295,2543175v6667,1905,13335,3810,20002,5715c1066965,2550795,1073632,2551747,1080300,2553652r39413,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2,2486082r-14553,2221l1345293,2493385r33139,4069c1380337,2496502,1383195,2496502,1387005,2495549v20002,-2857,39052,-4762,59055,-6667c1448203,2488406,1451716,2487751,1455778,2486992r4714,-910xm1550918,2472281r-49430,7544l1518450,2480309v10478,-476,18336,-2381,24408,-4524l1550918,2472281xm1731355,2470078r-155032,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4r354,-1632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6,2535075r937,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1,2265793r-4851,-3731xm2099802,2237197r-327,225l2099475,2237694r1514,216l2101380,2237422r-1578,-225xm2120380,2222979r-5624,3885l2113762,2227897r3856,-2468l2120380,2222979xm382287,2175002r35974,42356l389737,2183129r-7450,-8127xm2187820,2174974r-85,30l2187105,2179320v-7620,7620,-10478,12382,-15240,17145c2168055,2201227,2163292,2206942,2153767,2216467r1091,-251l2171865,2197417v3810,-4762,7620,-9525,15240,-17145c2188296,2177177,2188475,2175510,2187820,2174974xm475386,2153525r1886,2297l477367,2155507r-1981,-1982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78787,2272865r3343,1704c484988,2271712,488798,2268854,492608,2265997v28575,24765,59055,49530,90487,71437c577380,2339339,572618,2341244,564998,2343149v2857,1905,3810,2858,6667,4763c562140,2347912,554520,2348864,544995,2348864v-5715,-3810,-11430,-7620,-17145,-11430c522135,2333624,517373,2328862,511658,2325052v-13335,-11430,-27623,-21908,-40005,-33338c459270,2280284,446888,2268854,434505,2258377v-12382,-11430,-22860,-22860,-34290,-33338c394500,2219324,388785,2213609,384023,2208847v-4763,-5715,-10478,-11430,-15240,-17145c369735,2189797,379260,2195512,374498,2184082v6667,5715,13335,11430,19050,17145c401168,2206942,407835,2212657,414503,2217419v8572,9525,17145,18098,25717,27623l442406,2246917r-27903,-29498c407835,2211704,401168,2206942,394500,2201227v-6667,-5715,-12382,-11430,-19050,-17145c368783,2175509,361163,2166937,354495,2158364v-6667,-8572,-13335,-18097,-20002,-26670xm2432850,1980247r-483,207l2421964,2005422r10886,-25175xm2422850,1860918r-25242,36461c2392845,1904999,2389035,1912619,2385225,1920239v-4762,7620,-8572,14288,-12382,20955c2363318,1954529,2353793,1967864,2343315,1980247v-8572,13335,-16192,25717,-25717,39052c2309978,2029777,2302358,2040254,2294738,2050732r-1906,1165l2291272,2054208r2513,-1571c2301405,2042160,2309025,2031682,2316645,2021205v8573,-13335,17145,-25718,25718,-39053c2352840,1969770,2362365,1956435,2371890,1943100v3810,-6668,8573,-13335,12383,-20955c2388083,1914525,2392845,1906905,2396655,1899285v8573,-15240,18098,-28575,25718,-37148l2422850,1860918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1,1790989,2407787,1830865,2386218,1869449r-8558,13531l2377605,1883092v-3810,9525,-11430,21908,-20003,34290c2349030,1929765,2341410,1943100,2337600,1954530v-6668,8572,-15240,18097,-22860,28575c2307120,1993582,2300452,2005012,2295690,2015490v-27623,38100,-72390,86677,-112395,126682c2170912,2152650,2158530,2163127,2146147,2173605r-3564,2710l2141046,2177871r-15534,12663l2112810,2205037v-15240,12383,-30480,23813,-46673,35243l2058824,2244900r-19864,16193l2036092,2262956r-4245,3994c2019465,2275522,2007082,2284095,1994700,2291715v-12383,7620,-24765,15240,-37148,22860l1953300,2316730r-25152,16337l1920351,2337000r-7566,5197c1905165,2346960,1896592,2351722,1887067,2356485r-24029,9424l1809483,2392922v-40768,17834,-82698,33504,-125647,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10r5353,-20076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3,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1,46215l2586542,1451152r11091,-46214l2597632,1404937xm2606205,1395412v-1905,3810,-3810,6668,-5715,12383l2599181,1433750v-119,7382,-119,14526,-596,24527l2589060,1487586r,3348l2600490,1458277v953,-20003,,-28575,1905,-50483l2606836,1398173r-631,-2761xm2565247,1354454r-6241,14753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8,-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0r5599,-22649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0,383325r-7779,8152l454684,394338r-1285,1452c451546,398815,450698,401003,447840,403860v-19050,21907,-39052,43815,-58102,68580c384023,479107,378308,484822,373545,491490v-5715,6667,-10477,13335,-16192,20002l285752,590631r72553,-80091c364020,503872,368782,497205,374497,490537v5715,-6667,11430,-12382,16193,-19050c409740,446722,429742,425767,448792,402907r5892,-8569l464430,383325r739,-775xm489348,316869v-1585,-200,-4878,1307,-8221,2864l475013,322003r-1455,1846c469748,326707,465938,329564,463080,333374v-9525,5715,-17145,10478,-26670,17145l418313,370522r-17145,20002c397358,393382,394500,396239,389738,401002r-388,-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9,-3393,9287,-6370l512657,355403r28528,-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8,48458v6548,357,13692,1072,20359,2024c1511782,52387,1523212,56197,1526070,60007v-5715,-952,-11430,-1905,-20955,-2857c1495590,56197,1482255,53340,1461300,48577v4286,-476,10239,-476,16788,-119xm1588935,40957v13335,952,25717,1905,39052,2857c1644180,48577,1659420,56197,1675612,62864v-22860,-2857,-43815,-7620,-59055,-10477c1601317,48577,1590840,44767,1588935,40957xm1270324,40719v-36671,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1l162090,776287v-3810,8573,-6668,19050,-10478,28575c148755,810577,146850,814387,143992,818197r-1905,1905l133634,848201v-1547,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800,571l2002949,264417v324310,219099,537534,590139,537534,1010980l2540081,1283368r10879,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9,1427648r251,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v-5715,3810,-11430,6668,-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6,2151085r10126,-14628c2341410,2120264,2372842,2075497,2378557,2080259v-2857,20003,-30480,45720,-39052,59055c2331885,2148363,2325456,2155031,2319383,2160389r-16153,11874l2302357,2173605r-10099,7769l2291880,2184082v-14288,15240,-28575,31433,-44768,45720c2231872,2245042,2216632,2260282,2199487,2273617r-2202,1598l2181390,2295524v-11430,10478,-24765,19050,-38100,28575l2107681,2350806r-128,155l2143290,2325052v12382,-9525,25717,-19050,38100,-28575c2173770,2309812,2163292,2318384,2149957,2327909v-10953,10002,-18811,14050,-25598,16669l2106651,2352057r-509,618c2099475,2357437,2093760,2361247,2087092,2365057r-7178,3327l2061852,2383036v-6668,5120,-12383,9168,-17622,12501c2034705,2403157,2027085,2407920,2017560,2412682v1905,-2857,-2857,-952,-8572,953l1999460,2417870r-1481,1125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80,2554816r-2720,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6,4041l237654,1833303r-8845,-16053l214411,1784874r-17079,-28465c190665,1737359,183045,1718309,176377,1699259r-17953,-58585l152529,1623596v-9989,-33579,-18570,-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6,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7,9822,804,14332l315045,461363r30877,-31786c348780,423862,354495,417195,361162,409575v6668,-6668,14288,-13335,20003,-19050l382889,392440r-771,-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3,-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white [3212]" stroked="f">
            <v:fill color2="#0072c7 [3205]" o:opacity2="19660f" focusposition="1" focussize="" focus="100%" type="gradientRadial"/>
            <v:stroke joinstyle="miter"/>
            <v:formulas/>
            <v:path arrowok="t" o:connecttype="custom" o:connectlocs="2209188,3988366;2190197,3998591;2191335,3999079;2367090,3884555;2305689,3899175;2213588,3910871;2209203,3899175;2273527,3893327;2367090,3884555;2526804,3869250;2523053,3870309;2524976,3869935;1381029,3847273;1446083,3864087;1473861,3865548;1551341,3903562;1586427,3910871;1588622,3911603;1596661,3903562;1627361,3912334;1658062,3919643;1718553,3933712;1719462,3932802;1789634,3944498;1823257,3950346;1856882,3953270;1925591,3956194;2019153,3954731;2023214,3954731;2032311,3949614;2052778,3943035;2073610,3942670;2087864,3944496;2091701,3954731;2124411,3954731;2114178,3969351;2108330,3976662;2089325,3985434;2054239,3985434;2008920,3982510;1910972,3979586;1837876,3973738;1773552,3964966;1709228,3954731;1611280,3940111;1535261,3915258;1536140,3914619;1491404,3900638;1451931,3883094;1406613,3868473;1359831,3852391;1381029,3847273;2241586,3815929;2219250,3819338;2064777,3827138;2115639,3833384;2128797,3830460;2219436,3820226;2234351,3817325;2380373,3794745;2304508,3806325;2330541,3807068;2368003,3800124;2657311,3791364;2419365,3854734;2539778,3827903;1131773,3761746;1299892,3833384;1359831,3852391;1405150,3868472;1450470,3883092;1489941,3900636;1481169,3907947;1457779,3903560;1374451,3872859;1333517,3856776;1292583,3839232;1238492,3820226;1191711,3799758;1155164,3780751;1131773,3761746;1200484,3725197;1280888,3766133;1270656,3771981;1177093,3726658;1200484,3725197;903715,3625780;1003125,3681336;1023592,3704729;976810,3679874;941725,3657944;903715,3625780;1078035,3588265;1078048,3588681;1082986,3594658;1083529,3592153;3212997,3492295;3207688,3492737;3119974,3555604;3033720,3602388;2972320,3638937;2938696,3653557;2903611,3668178;2861214,3690108;2829052,3709114;2782271,3728121;2734029,3745665;2720871,3758822;2700404,3766133;2649238,3774905;2583451,3795373;2523513,3814378;2457727,3833385;2375860,3853853;2260369,3872859;2257445,3877245;2201917,3891129;2203355,3891866;2265021,3876447;2266217,3872859;2381709,3853853;2463576,3833385;2529361,3814378;2589300,3795373;2655086,3774905;2706253,3766133;2671615,3786917;2672628,3786601;2709177,3764670;2729644,3757361;2731007,3756983;2739876,3747126;2788120,3729582;2834901,3710577;2867064,3691570;2909458,3669640;2944544,3655020;2968604,3644560;2981093,3636013;3042493,3599464;3128745,3552680;706107,3472077;711657,3476838;713553,3477803;3222809,3433911;3222307,3434256;3222307,3434674;3224631,3435005;3225231,3434256;3254393,3412087;3245761,3418051;3244235,3419636;3250154,3415848;586740,3338447;641954,3403460;598175,3350921;3357901,3338404;3357770,3338450;3356803,3345075;3333413,3371391;3305636,3402092;3307310,3401707;3333413,3372852;3356803,3346536;3357901,3338404;729630,3305481;732525,3309007;732670,3308524;513385,3271973;551395,3296827;553261,3299025;570582,3302858;609870,3339225;663961,3383085;687352,3415249;700508,3431332;756061,3478116;739981,3491274;688245,3433785;685891,3434256;734850,3488658;739981,3491274;756063,3478116;894943,3587766;867168,3596538;877400,3603849;836467,3605310;810153,3587766;785301,3568761;723900,3517590;666885,3466420;614256,3415249;589405,3390396;566014,3364080;574785,3352384;604024,3378700;636186,3403553;675657,3445952;679012,3448830;636186,3403553;605485,3378700;576247,3352384;544085,3312909;513385,3271973;3733977,3039514;3733235,3039832;3717269,3078156;3718628,2856354;3679887,2912319;3660881,2947407;3641877,2979571;3596557,3039514;3557086,3099456;3522000,3147703;3519075,3149491;3516680,3153038;3520537,3150627;3555623,3102381;3595096,3042438;3640414,2982497;3659420,2950332;3678424,2915244;3717896,2858225;3869935,2836296;3850930,2893313;3817306,2954718;3783682,3017585;3752982,3057058;3773449,3016122;3790992,2975186;3804148,2953256;3821691,2924016;3837773,2894776;3869935,2836296;3775309,2710973;3739824,2773429;3739172,2774930;3774910,2712024;3794771,2569516;3752121,2686050;3662405,2869448;3649270,2890217;3649186,2890389;3618485,2943022;3587785,3000041;3552700,3043901;3523461,3093609;3350956,3288055;3293940,3336302;3288470,3340462;3286111,3342850;3262269,3362287;3242774,3384548;3171140,3438643;3159916,3445734;3129428,3470589;3125026,3473449;3118511,3479579;3061497,3517591;3004482,3552680;2997956,3555987;2959352,3581063;2947385,3587100;2935773,3595077;2896300,3617008;2859420,3631473;2777223,3672936;2584378,3744865;2449996,3779421;2558599,3758822;2579066,3754435;2644851,3731043;2685785,3717886;2751572,3684259;2826128,3657943;2873897,3639209;2894839,3627241;2913842,3621395;2940158,3606773;2947072,3601967;2965011,3584844;3004482,3561452;3049387,3539438;3065882,3529286;3122897,3491274;3147749,3467882;3175526,3450338;3247159,3396244;3298327,3347997;3355341,3299752;3527846,3105304;3551587,3064943;3552700,3061443;3590709,3002963;3602405,2985419;3617955,2963849;3622871,2954718;3653571,2902085;3713510,2777814;3771986,2644772;3789164,2590677;3954725,2440091;3950340,2443015;3950340,2443015;3968533,2353443;3968008,2356030;3972268,2361142;3985425,2375762;3994197,2369914;3994418,2368792;3988349,2372838;3973730,2359680;3955503,2187364;3954482,2187420;3952633,2187523;3953263,2194473;3951802,2231024;3945955,2252954;3910869,2308510;3902097,2356757;3893326,2372838;3878707,2443015;3862625,2498571;3845082,2552666;3834849,2595064;3823154,2638924;3832481,2624416;3840697,2593601;3848006,2549741;3865549,2495647;3881631,2440091;3896250,2369914;3905021,2353832;3913793,2305586;3948878,2250030;3925488,2362604;3907945,2456172;3868473,2576057;3860665,2588204;3857327,2606394;3846545,2637463;3805611,2726644;3786605,2773429;3774910,2798283;3760291,2824600;3720820,2894776;3678424,2963490;3624334,3055597;3564395,3146241;3524924,3197411;3482528,3247119;3467909,3267587;3451828,3288055;3426975,3308524;3386329,3353530;3387503,3358232;3345108,3402092;3299788,3434256;3263241,3463496;3228619,3488800;3234003,3488351;3272012,3460572;3308561,3431332;3353879,3399168;3396276,3355308;3394813,3349460;3435747,3304138;3460600,3283670;3476680,3263202;3491299,3242734;3533695,3193026;3573166,3141855;3633105,3051210;3687195,2959104;3729592,2890389;3769063,2820213;3783682,2793897;3795377,2769043;3814383,2722259;3855316,2633076;3871396,2573134;3910869,2453250;3928412,2359681;3951802,2247106;3957076,2227331;3953263,2226638;3954725,2190088;3986887,2156461;3969864,2227397;3969866,2227397;3986888,2156463;4000045,2141841;3991273,2160848;3989264,2200687;3988349,2238334;3973730,2283321;3973730,2288459;3991273,2238334;3994197,2160846;4001013,2146079;3937182,2078974;3927603,2101619;3924025,2134532;3919413,2119157;3917726,2121327;3922564,2137456;3919640,2160848;3925488,2179853;3930020,2179602;3926949,2169618;3929873,2146226;3937182,2078974;4059984,2039501;4062908,2040962;4061445,2102366;4062908,2144765;4058521,2222251;4054136,2266111;4040978,2330439;4036593,2384534;4014664,2483951;3994197,2570209;3957650,2586292;3960574,2577520;3966421,2516115;3988349,2451787;4005892,2441554;4005892,2441552;4024898,2330439;4035131,2277807;4043902,2223714;4051212,2172542;4054136,2124297;4055597,2083361;4058521,2061430;4059984,2039501;205897,1361617;206625,1361981;206694,1361777;294098,1152062;261936,1212004;235622,1233935;235559,1235335;233014,1291304;233088,1291170;235622,1235396;261936,1213465;294098,1153524;295194,1154254;295742,1153158;311640,1024867;291173,1039487;260474,1103815;267497,1109435;267726,1108448;261936,1103815;292636,1039487;310759,1026542;424208,941533;422361,943011;414523,973149;409589,988317;275093,1233935;256087,1293876;238544,1355281;200534,1483937;175683,1571658;163987,1637449;158140,1671074;153753,1704701;140597,1795346;136210,1850902;143521,1909383;146946,1877518;146444,1866984;152292,1805579;165449,1714935;175884,1702411;191037,1600996;190302,1583354;204744,1541947;213338,1507182;210769,1513178;201997,1510254;180068,1573121;181530,1608209;171296,1675461;169835,1687157;155216,1704701;159601,1671074;165449,1637449;177144,1571658;201997,1483937;240007,1355281;257550,1293876;276554,1233935;411050,988317;424208,941533;450524,795332;450522,795332;457831,801180;457831,801179;713949,587182;713668,587406;712815,588372;700875,600885;697856,605276;695884,607505;687352,619891;598176,725156;573323,754396;548471,785098;438577,906569;549932,783636;574784,752933;599637,723693;688813,618429;697856,605276;712815,588372;751059,486368;738441,490764;729057,494248;726824,497081;710743,511701;669809,538017;642033,568720;615719,599422;598176,615505;597581,614759;580998,634694;552856,669600;507537,719308;514846,728078;514986,727956;508999,720769;554317,671061;599637,615505;617180,599423;643495,568720;671270,538019;712204,511703;728285,497083;745828,490504;751366,488785;2868525,222225;2943081,255851;2975244,282167;2903611,247079;2868525,222225;2625847,115498;2684324,128655;2766191,169591;2625847,115498;1745778,105813;1715077,109650;1649290,118422;1584966,133042;1557190,141814;1525028,150586;1454651,164413;1441699,169593;1352523,200294;1264808,235383;1203408,263161;1162474,279243;1061601,326027;1013359,356730;966578,387431;892020,442988;821848,498544;754689,557135;760448,564335;774701,554558;786834,545514;830619,507316;900791,451760;975348,396203;1022129,365500;1070373,334799;1171244,288015;1210716,267547;1272117,239768;1359831,204680;1449007,173978;1486468,166620;1504563,160436;1750864,107297;2268593,74379;2299840,77486;2342236,92106;2310074,87720;2242826,74562;2268593,74379;2438723,62866;2498660,67251;2571756,96491;2481117,80410;2438723,62866;1949713,62500;1780862,71638;1663909,87719;1608357,102339;1560113,119883;1492865,128655;1238492,226610;1146392,267547;1118615,277780;1093763,290939;1046982,315792;973887,353804;918334,397665;757524,523397;723917,552622;691040,582644;691737,583340;438827,880127;387659,950304;364269,992703;340878,1032176;297021,1114049;249314,1189230;248778,1191536;232696,1235396;221001,1255864;218077,1258788;205104,1301918;201997,1327503;199073,1364053;178607,1423996;159601,1483937;139134,1571658;127439,1652069;120130,1732479;130363,1676923;131311,1672338;133286,1650606;144982,1570197;148644,1571418;148962,1570060;144983,1568734;165450,1481013;184454,1421070;204827,1361404;203460,1361129;206384,1324579;222464,1255864;234159,1235396;234552,1234328;250241,1191536;298483,1115511;342341,1033639;365731,994166;389122,951767;440290,881590;693200,584803;760448,523399;921258,397666;976810,353806;1049906,315794;1096687,290939;1121541,277782;1149316,267547;1241417,226610;1495790,128657;1563038,119885;1611280,102341;1666833,87720;1783786,71638;1952637,63048;2088355,67602;2155112,0;2223821,4385;2293992,11696;2340774,23392;2371475,38012;2409484,30701;2466498,43860;2501584,54094;2500123,55556;2498660,65790;2438723,61404;2418256,55556;2397789,51170;2358317,42397;2318846,33625;2277912,27777;2232594,27777;2196045,27777;2139031,27777;2136353,26922;2111254,39473;2120026,54094;2207740,71638;2168707,72319;2169365,72370;2210664,71638;2245750,76024;2312998,89182;2345160,93569;2399252,105265;2454804,116961;2508894,130118;2562986,146201;2589300,153510;2615615,162282;2615954,162592;2634824,165846;2680554,182841;2686942,192520;2688710,192985;2729644,209066;2764730,223686;2799816,239769;2826130,254389;2843673,263161;2862677,273395;2927001,309946;3008868,362578;3051264,391818;3052492,392695;3074158,405858;3899173,1957628;3898556,1969863;3915254,1972248;3931334,1983944;3938644,2023418;3966420,2070202;3978117,2071266;3978117,2059969;3990001,2026954;3989810,2020495;4001506,1981020;4017588,1981020;4042439,1964939;4045363,2029267;4038054,2059969;4029283,2089209;4024896,2137456;4023435,2162309;4020511,2187164;4014279,2191321;4014664,2193011;4020636,2189029;4023435,2165233;4024896,2140380;4029283,2092133;4038054,2062893;4045363,2032191;4057058,2040963;4055597,2062893;4052673,2084824;4051211,2125760;4048287,2174005;4040978,2225176;4032207,2279270;4021973,2331902;4002968,2443015;3985425,2453250;3963496,2517578;3957648,2578982;3954725,2587754;3929873,2655007;3922563,2660855;3891863,2732492;3924025,2660855;3931334,2655007;3884553,2788049;3859701,2801208;3854547,2811518;3855316,2812902;3861164,2801206;3886015,2788049;3868473,2837757;3836310,2896237;3820230,2925477;3802687,2954718;3789529,2976647;3770525,3019046;3750058,3059982;3717896,3103842;3685734,3144779;3687074,3142019;3650647,3191563;3571704,3277822;3556162,3301736;3571704,3279283;3650647,3193024;3590709,3283669;3559826,3316017;3535034,3334243;3533694,3336302;3518194,3348227;3517614,3352384;3448903,3422560;3375807,3489813;3372428,3492265;3348032,3523438;3289555,3567298;3234902,3608291;3234706,3608529;3289555,3568761;3348032,3524901;3299788,3573146;3260500,3598732;3233321,3610211;3232540,3611160;3203302,3630165;3192285,3635272;3164563,3657762;3137517,3676950;3096583,3703266;3083427,3704729;3068803,3711229;3066530,3712956;3084888,3706190;3098046,3704729;3045417,3744202;3011792,3761748;2978169,3777829;2954419,3781391;2950392,3783677;2839286,3831922;2833621,3833210;2799816,3855315;2818820,3861163;2748648,3891866;2754496,3871397;2731105,3880169;2709177,3887479;2663857,3902099;2657802,3894831;2636080,3899175;2609765,3905023;2555676,3918182;2553892,3919011;2605381,3906484;2631695,3900636;2653623,3896251;2662394,3903560;2707714,3888940;2729642,3881631;2753033,3872859;2747185,3893327;2685785,3922567;2682775,3921724;2640466,3938648;2605381,3948883;2552752,3962040;2531006,3960214;2485524,3969064;2484041,3972275;2362703,3995667;2334926,3988357;2311535,3988357;2270602,4001515;2234055,4004439;2197506,4005901;2193536,4004200;2160229,4010105;2120026,4002977;2121488,4001515;2128797,3991281;2095174,3986895;2111254,3978123;2159498,3976660;2206279,3975199;2273526,3976660;2320307,3972275;2408022,3953268;2466498,3940111;2510355,3938648;2513407,3937232;2470885,3938650;2412408,3951807;2324693,3970814;2277912,3975199;2210664,3973738;2163883,3975199;2115639,3976662;2117102,3970814;2127335,3956194;2577603,3881631;2883144,3766133;2963548,3723734;3008868,3700342;3055649,3675488;3143364,3622856;3213536,3568761;3345108,3466420;3381655,3437180;3416741,3406479;3469370,3358232;3491299,3321682;3522798,3292806;3523051,3290992;3492762,3318758;3470832,3355308;3418204,3403555;3383118,3434256;3346571,3463496;3214999,3565837;3144827,3619932;3057112,3672564;3010331,3697418;2965011,3720810;2884606,3763209;2579066,3878707;2128797,3953270;2095174,3953270;2090787,3941574;2055702,3940111;2023540,3953270;1929977,3954731;1861268,3951807;1827643,3948883;1794020,3943035;1814275,3921430;1810100,3922567;1734637,3908592;1731157,3909410;1586429,3883094;1529413,3871397;1479708,3862625;1419771,3834846;1345212,3807069;1267732,3776366;1280888,3766133;1334980,3776366;1358370,3796834;1438775,3820226;1598124,3861163;1637595,3868473;1679991,3875783;1726772,3886018;1778325,3897166;1782323,3896251;1830567,3903562;1832028,3900638;1902200,3903562;1913895,3905023;2022077,3905023;2101020,3907947;2194582,3900638;2206278,3900638;2210664,3912334;2302764,3900638;2364164,3886018;2399250,3880169;2421180,3877245;2469422,3865549;2508894,3856777;2548365,3846543;2620767,3834011;2630234,3830461;2554214,3843619;2514742,3853853;2475271,3862625;2427027,3874321;2405099,3877245;2370013,3883094;2274988,3891866;2210664,3897714;2198969,3897714;2105407,3905023;2026463,3902099;1918282,3902099;1906587,3900638;1861268,3881631;1836415,3897714;1836352,3897839;1856882,3884555;1902202,3903560;1832030,3900636;1832582,3900278;1786710,3893327;1732620,3881631;1685839,3871397;1643442,3864087;1603972,3856777;1444622,3815841;1364218,3792449;1340827,3771981;1286736,3761746;1206331,3720810;1182941,3722273;1099611,3679874;1084992,3653557;1087916,3652096;1139084,3679874;1190250,3707653;1204869,3698880;1144931,3659406;1095226,3637476;1026516,3598001;968039,3559989;875939,3520516;840853,3491275;848162,3488351;883248,3498585;810153,3422560;769219,3388935;731209,3355308;682967,3315834;612795,3238347;607980,3223299;593790,3209107;545547,3156475;539700,3130159;520694,3103842;518430,3100292;495841,3084836;451983,3021970;427132,2963490;424208,2963490;390585,2899161;358422,2834833;324798,2760271;294098,2684247;324798,2735416;355499,2799745;365731,2834833;369961,2841036;364755,2813967;351180,2789327;329081,2739633;302868,2695941;270706,2608221;243152,2518298;234104,2492085;194696,2334774;177268,2220575;177144,2223714;178607,2247106;185915,2301201;194687,2356757;180068,2308510;169835,2247106;158140,2247106;150829,2191549;140597,2156461;131825,2122836;106972,2096520;99663,2096520;92353,2059969;89429,2013184;95277,1947395;98201,1924003;103180,1907958;100759,1871370;104048,1817275;109896,1806311;109896,1799731;98201,1821662;87968,1807042;68962,1780726;65491,1759892;64577,1761719;58730,1820199;54343,1878680;49958,1924003;49958,2017570;51419,2065817;54343,2114062;41187,2159385;38263,2159385;29491,2071665;29491,1981020;36800,1910844;49952,1923995;38263,1909383;35339,1856750;38263,1776339;39724,1754410;44111,1717859;61654,1652069;70394,1608364;67501,1597974;57267,1656454;39724,1722246;35339,1758795;33876,1780726;30953,1861136;33876,1913768;26568,1983944;26568,2074589;35339,2162309;38263,2162309;57267,2245644;67501,2314358;89429,2384534;123967,2535441;126981,2564362;133288,2564362;165450,2641848;177145,2681323;155216,2647696;131825,2595064;130364,2609684;117645,2570255;108435,2571671;98201,2538046;63115,2457635;41187,2385997;39724,2326054;29491,2255878;22181,2185701;6101,2134532;16334,1862598;26568,1792422;17796,1754410;35339,1649145;39724,1624290;51419,1539494;82120,1478089;74810,1561425;82117,1547141;86505,1512995;87968,1475165;101124,1426918;121591,1353818;146444,1279256;148306,1277161;159602,1217852;175683,1175453;194688,1140365;232698,1067264;263397,1001475;307255,916678;339417,880127;365731,828958;387661,796794;411051,785098;416899,776326;440290,729541;485608,676909;486842,698907;483536,708154;530927,659365;554317,628663;585018,599423;587664,602363;586481,600885;624490,562872;662500,527784;703434,483924;760448,441525;821848,396203;858559,370590;883248,347956;927105,321640;973887,296787;980080,293602;995999,277964;1022131,258775;1050821,244155;1071117,239482;1074758,236844;1472398,76023;1487152,72815;1527951,58479;1556093,52813;1570767,52689;1576194,51170;1909510,7309;2004169,6944;2105407,8771;2107291,10184;2156574,4385;2201893,11695;2247213,20467;2270594,25782;2245750,19005;2200430,10233;2155112,2924;2155112,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18" o:spid="_x0000_s2063" style="position:absolute;left:42280;top:4402;width:32260;height:31838;visibility:visible;v-text-anchor:middle" coordsize="2647519,26125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" adj="0,,0" path="m1439383,2598425r-12373,6662l1427751,2605405r11632,-6980xm1542263,2530792v-15240,3810,-25718,7620,-40005,9525c1487970,2542222,1470825,2545079,1442250,2547937v,-2858,-1905,-4763,-2857,-7620c1452728,2540317,1465110,2538412,1481303,2536507v15240,-1905,34290,-2858,60960,-5715xm1646323,2520821r-2442,690l1645133,2521267r1190,-446xm899801,2506503v8811,1429,22384,5239,42386,10954c947902,2518409,954570,2518409,960285,2518409v17145,8573,33337,17146,50482,24766c1017435,2544127,1026007,2546032,1033627,2547937r1430,477l1040295,2543175v6667,1905,13335,3810,20002,5715c1066965,2550795,1073632,2551747,1080300,2553652r39412,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1,2486082r-14552,2221l1345293,2493385r33139,4069c1380337,2496502,1383195,2496502,1387005,2495549v20002,-2857,39052,-4762,59055,-6667c1448203,2488406,1451715,2487751,1455778,2486992r4713,-910xm1550918,2472281r-49430,7544l1518450,2480309v10478,-476,18336,-2381,24408,-4524l1550918,2472281xm1731355,2470078r-155033,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3r354,-1631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5,2535075r938,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0,2265793r-4850,-3731xm2099801,2237197r-326,225l2099475,2237694r1514,216l2101380,2237422r-1579,-225xm2120379,2222979r-5623,3885l2113762,2227897r3856,-2468l2120379,2222979xm382287,2175002r35972,42353l389737,2183129r-7450,-8127xm2187820,2174974r-85,30l2187105,2179320v-7620,7620,-10478,12382,-15240,17145c2168055,2201227,2163292,2206942,2153767,2216467r1091,-252l2171865,2197417v3810,-4762,7620,-9525,15240,-17145c2188296,2177177,2188474,2175510,2187820,2174974xm475386,2153526r1886,2295l477367,2155507r-1981,-1981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46888,2237422r31899,35443l482130,2274569v2858,-2857,6668,-5715,10478,-8572c521183,2290762,551663,2315527,583095,2337434v-5715,1905,-10477,3810,-18097,5715c567855,2345054,568808,2346007,571665,2347912v-9525,,-17145,952,-26670,952c539280,2345054,533565,2341244,527850,2337434v-5715,-3810,-10477,-8572,-16192,-12382c498323,2313622,484035,2303144,471653,2291714v-12383,-11430,-24765,-22860,-37148,-33337c422123,2246947,411645,2235517,400215,2225039v-5715,-5715,-11430,-11430,-16192,-16192c379260,2203132,373545,2197417,368783,2191702v952,-1905,10477,3810,5715,-7620c381165,2189797,387833,2195512,393548,2201227v7620,5715,14287,11430,20955,16192c423075,2226944,431648,2235517,440220,2245042r2186,1875l414503,2217419v-6668,-5715,-13335,-10477,-20003,-16192c387833,2195512,382118,2189797,375450,2184082v-6667,-8573,-14287,-17145,-20955,-25718c347828,2149792,341160,2140267,334493,2131694xm2432850,1980247r-483,207l2421963,2005422r10887,-25175xm2422850,1860918r-25242,36461c2392845,1904999,2389035,1912619,2385225,1920239v-4762,7620,-8572,14288,-12382,20955c2363318,1954529,2353793,1967864,2343315,1980247v-8572,13335,-16192,25717,-25717,39052c2309978,2029777,2302358,2040254,2294738,2050732r-1907,1165l2291271,2054208r2514,-1571c2301405,2042160,2309025,2031682,2316645,2021205v8573,-13335,17145,-25718,25718,-39053c2352840,1969770,2362365,1956435,2371890,1943100v3810,-6668,8573,-13335,12383,-20955c2388083,1914525,2392845,1906905,2396655,1899285v8573,-15240,18098,-28575,25718,-37148l2422850,1860918xm2498930,1857612v-4405,8097,-7977,15003,-7977,17860c2486190,1885949,2480475,1898332,2473808,1909762v6667,-12383,12382,-23813,17145,-34290c2490953,1872615,2494525,1865709,2498930,1857612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0,1790989,2407787,1830865,2386218,1869449r-8559,13531l2377605,1883092v-3810,9525,-11430,21908,-20003,34290c2349030,1929765,2341410,1943100,2337600,1954530v-6668,8572,-15240,18097,-22860,28575c2307120,1993582,2300452,2005012,2295690,2015490v-27623,38100,-72390,86677,-112395,126682c2170912,2152650,2158530,2163127,2146147,2173605r-3564,2709l2141045,2177871r-15533,12663l2112810,2205037v-15240,12383,-30480,23813,-46673,35243l2058824,2244899r-19864,16194l2036091,2262956r-4244,3994c2019465,2275522,2007082,2284095,1994700,2291715v-12383,7620,-24765,15240,-37148,22860l1953301,2316730r-25153,16337l1920350,2337000r-7565,5197c1905165,2346960,1896592,2351722,1887067,2356485r-24028,9423l1809482,2392922v-40767,17835,-82698,33504,-125646,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09r5353,-20075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2,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2,46215l2586541,1451152r11092,-46214l2597632,1404937xm2606205,1395412v-1905,3810,-3810,6668,-5715,12383l2600490,1407795r-1310,25955c2599062,1441132,2599062,1448276,2598585,1458277r-9525,29309l2589060,1490934r11430,-32657c2601443,1438274,2600490,1429702,2602395,1407794r4441,-9621l2606205,1395412xm2565247,1354454r-6242,14754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7,-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1r5599,-22650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1,383323r-7781,8154l454683,394339r-1284,1451c451546,398815,450698,401003,447840,403860v-19050,21907,-39052,43815,-58102,68580c384023,479107,378308,484822,373545,491490v-5715,6667,-10477,13335,-16192,20002l285782,590597r72523,-80057c364020,503872,368782,497205,374497,490537v5715,-6667,11430,-12382,16193,-19050c409740,446722,429742,425767,448792,402907r5891,-8568l464431,383323r738,-773xm489348,316869v-1585,-200,-4878,1306,-8221,2864l475013,322003r-1455,1846c469748,326707,465938,329564,463080,333374v-9525,5715,-17145,10478,-26670,17145l418313,370522r-17145,20002c397358,393382,394500,396239,389738,401002r-389,-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8,-3393,9287,-6370l512656,355403r28529,-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7,48458v6549,357,13693,1072,20360,2024c1511782,52387,1523212,56197,1526070,60007v-5715,-952,-11430,-1905,-20955,-2857c1495590,56197,1482255,53340,1461300,48577v4286,-476,10239,-476,16787,-119xm1588935,40957v13335,952,25717,1905,39052,2857c1644180,48577,1659420,56197,1675612,62864v-22860,-2857,-43815,-7620,-59055,-10477c1601317,48577,1590840,44767,1588935,40957xm1270324,40719v-36672,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0l162090,776287v-3810,8573,-6668,19050,-10478,28575c148755,810577,146850,814387,143992,818197r-1905,1905l133634,848201v-1548,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799,571l2002949,264417v324309,219099,537534,590139,537534,1010980l2540080,1283368r10880,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8,1427648r252,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r-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5,2151085r10127,-14628c2341410,2120264,2372842,2075497,2378557,2080259v-2857,20003,-30480,45720,-39052,59055c2331885,2148363,2325455,2155031,2319383,2160388r-16154,11875l2302357,2173605r-10099,7769l2291880,2184082v-14288,15240,-28575,31433,-44768,45720c2231872,2245042,2216632,2260282,2199487,2273617r-2203,1598l2181390,2295524v-11430,10478,-24765,19050,-38100,28575l2107680,2350806r-127,155l2143290,2325052v12382,-9525,25717,-19050,38100,-28575c2173770,2309812,2163292,2318384,2149957,2327909v-10953,10002,-18811,14050,-25598,16669l2106651,2352057r-509,618c2099475,2357437,2093760,2361247,2087092,2365057r-7179,3327l2061852,2383036v-6668,5120,-12383,9168,-17622,12501c2034705,2403157,2027085,2407920,2017560,2412682v1905,-2857,-2857,-952,-8572,953l1999459,2417870r-1481,1124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79,2554816r-2719,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5,4041l237654,1833304r-8846,-16053l214410,1784873r-17078,-28464c190665,1737359,183045,1718309,176377,1699259r-17951,-58580l152529,1623596v-9989,-33579,-18571,-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7,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6,9822,804,14332l315045,461363r30877,-31786c348780,423862,354495,417195,361162,409575v6668,-6668,14288,-13335,20003,-19050l382888,392440r-770,-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2,-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2c567a [3204]" stroked="f">
            <v:stroke joinstyle="miter"/>
            <v:formulas/>
            <v:path arrowok="t" o:connecttype="custom" o:connectlocs="1753918,3166477;1738841,3174596;1739744,3174983;1879280,3084059;1830533,3095666;1757412,3104952;1753930,3095666;1804999,3091023;1879280,3084059;2006079,3071908;2003103,3072749;2004629,3072452;1096426,3054460;1148074,3067809;1170127,3068969;1231641,3099149;1259496,3104952;1261238,3105533;1267621,3099149;1291994,3106113;1316368,3111916;1364392,3123086;1365115,3122364;1420826,3131649;1447520,3136292;1474215,3138614;1528765,3140935;1603046,3139774;1606270,3139774;1613492,3135711;1629741,3130488;1646280,3130198;1657597,3131648;1660643,3139774;1686612,3139774;1678488,3151381;1673845,3157186;1658757,3164150;1630901,3164150;1594922,3161828;1517158,3159507;1459126,3154864;1408058,3147900;1356990,3139774;1279228,3128167;1218874,3108435;1219572,3107928;1184055,3096828;1152717,3082899;1116738,3071292;1079597,3058523;1096426,3054460;1779639,3029575;1761907,3032281;1639268,3038474;1679648,3043433;1690094,3041111;1762054,3032987;1773896,3030684;1889826,3012757;1829594,3021950;1850263,3022540;1880005,3017027;2109692,3010072;1920781,3060384;2016380,3039081;898537,2986558;1032010,3043433;1079597,3058523;1115577,3071290;1151557,3082898;1182894,3096826;1175930,3102631;1157360,3099148;1091204,3074773;1058706,3062004;1026208,3048076;983263,3032987;946123,3016737;917108,3001646;898537,2986558;953088,2957540;1016923,2990040;1008799,2994683;934518,2958700;953088,2957540;717477,2878610;796401,2922718;812650,2941290;775509,2921557;747654,2904146;717477,2878610;855873,2848826;855884,2849156;859804,2853900;860235,2851913;2550862,2772632;2546648,2772983;2477009,2822895;2408531,2860039;2359784,2889056;2333090,2900664;2305234,2912271;2271575,2929682;2246041,2944771;2208900,2959861;2170600,2973790;2160153,2984236;2143905,2990040;2103283,2997005;2051053,3013255;2003468,3028344;1951238,3043434;1886242,3059684;1794552,3074773;1792231,3078256;1748145,3089278;1749288,3089863;1798245,3077622;1799195,3074773;1890886,3059684;1955882,3043434;2008110,3028344;2055697,3013255;2107925,2997005;2148548,2990040;2121049,3006542;2121853,3006291;2150870,2988879;2167119,2983076;2168201,2982776;2175242,2974950;2213544,2961022;2250685,2945933;2276219,2930843;2309877,2913432;2337732,2901825;2356834,2893520;2366749,2886735;2415496,2857717;2483973,2820574;560593,2756581;564999,2760361;566503,2761127;2558651,2726280;2558254,2726554;2558254,2726886;2560099,2727149;2560575,2726554;2583726,2708954;2576874,2713688;2575663,2714947;2580362,2711939;465825,2650488;509657,2702100;474903,2660392;2665904,2650454;2665801,2650491;2665033,2655750;2646463,2676643;2624410,2701018;2625739,2700711;2646463,2677803;2665033,2656910;2665904,2650454;579268,2624317;581566,2627114;581682,2626731;407587,2597712;437763,2617445;439245,2619191;452996,2622233;484188,2651106;527132,2685928;545702,2711464;556148,2724233;600252,2761376;587485,2771822;546412,2726180;544542,2726554;544542,2726554;583412,2769745;587485,2771822;600253,2761376;710513,2848430;688462,2855395;696586,2861199;664088,2862359;643196,2848430;623466,2833341;574719,2792715;529453,2752090;487670,2711464;467940,2691732;449370,2670839;456334,2661553;479546,2682446;505081,2702178;536417,2735840;539081,2738125;505081,2702178;480706,2682446;457494,2661553;431960,2630213;407587,2597712;2964478,2413157;2963890,2413409;2951212,2443836;2952293,2267741;2921535,2312173;2906446,2340030;2891359,2365566;2855378,2413157;2824041,2460746;2796186,2499051;2793862,2500471;2791961,2503287;2795025,2501372;2822880,2463069;2854218,2415478;2890197,2367889;2905286,2342353;2920374,2314496;2951712,2269226;3044998,2263712;3035278,2285477;3014387,2327263;3035278,2285477;3044998,2263712;3072419,2251816;3057330,2297084;3030636,2345835;3003940,2395747;2979567,2427086;2995816,2394585;3009744,2362085;3020189,2344675;3034117,2321460;3046884,2298245;3072419,2251816;2997293,2152319;2969121,2201904;2968603,2203096;2996976,2153153;3012744,2040012;2978884,2132532;2907656,2278137;2897227,2294626;2897161,2294763;2872787,2336549;2848414,2381818;2820559,2416640;2797346,2456105;2660390,2610481;2615125,2648786;2610782,2652087;2608908,2653984;2589981,2669416;2574503,2687089;2517631,2730037;2508720,2735666;2484515,2755400;2481019,2757670;2475848,2762537;2430583,2792716;2385318,2820574;2380138,2823200;2349488,2843108;2339986,2847901;2330768,2854234;2299430,2871646;2270152,2883129;2204891,2916049;2051789,2973155;1945100,3000590;2031323,2984236;2047572,2980753;2099800,2962182;2132298,2951736;2184528,2925038;2243720,2904145;2281644,2889272;2298270,2879770;2313357,2875129;2334250,2863520;2339739,2859705;2353981,2846110;2385318,2827538;2420969,2810061;2434065,2802001;2479330,2771822;2499061,2753250;2521113,2739322;2577984,2696375;2618607,2658070;2663872,2619767;2800827,2465389;2819675,2433346;2820559,2430567;2850736,2384138;2860021,2370209;2872367,2353084;2876270,2345835;2900642,2304048;2948229,2205386;2994655,2099760;3008293,2056812;3139735,1937258;3136253,1939579;3136253,1939579;3150698,1868466;3150281,1870519;3153662,1874578;3164109,1886186;3171072,1881543;3171248,1880652;3166430,1883864;3154823,1873417;3140352,1736610;3139542,1736656;3138074,1736737;3138575,1742255;3137414,1771274;3132772,1788684;3104917,1832792;3097953,1871097;3090989,1883864;3079382,1939579;3066615,1983687;3052687,2026635;3044563,2060295;3035278,2095117;3042683,2083597;3049206,2059134;3055008,2024312;3068936,1981365;3081704,1937258;3093310,1881543;3100274,1868774;3107238,1830471;3135093,1786363;3116523,1875738;3102595,1950025;3071257,2045205;3065058,2054849;3062407,2069291;3053848,2093957;3021350,2164761;3006261,2201904;2996976,2221637;2985370,2242530;2954033,2298245;2920374,2352799;2877431,2425926;2829844,2497891;2798507,2538516;2764848,2577981;2753242,2594231;2740475,2610481;2720744,2626731;2688474,2662464;2689406,2666196;2655748,2701018;2619767,2726554;2590752,2749769;2563265,2769858;2567539,2769502;2597716,2747447;2626732,2724233;2662712,2698697;2696371,2663875;2695210,2659232;2727708,2623250;2747439,2607000;2760206,2590749;2771812,2574499;2805471,2535034;2836808,2494408;2884395,2422443;2927338,2349317;2960997,2294763;2992334,2239048;3003940,2218154;3013225,2198423;3028314,2161279;3060812,2090474;3073579,2042885;3104917,1947705;3118844,1873418;3137414,1784041;3141601,1768342;3138575,1767791;3139735,1738773;3165269,1712076;3151753,1768394;3151754,1768394;3165270,1712077;3175715,1700469;3168751,1715559;3168751,1715559;3167155,1747188;3166430,1777077;3154823,1812793;3154823,1816873;3168751,1777077;3171072,1715558;3176484,1703833;3125807,1650557;3118201,1668536;3115362,1694666;3111700,1682459;3110361,1684182;3114202,1696987;3111880,1715559;3116523,1730648;3120121,1730448;3117683,1722522;3120004,1703950;3125807,1650557;3223302,1619218;3225623,1620378;3224462,1669128;3225623,1702790;3222141,1764308;3218659,1799130;3208213,1850202;3204732,1893150;3187321,1972080;3171072,2040562;3142057,2053331;3144378,2046366;3149021,1997616;3166430,1946544;3180358,1938419;3180358,1938418;3195447,1850202;3203570,1808416;3210534,1765470;3216338,1724844;3218659,1686540;3219819,1654040;3222141,1636628;3223302,1619218;163466,1081027;164043,1081315;164098,1081153;233491,914655;207956,962245;187065,979656;187015,980767;184995,1025203;185052,1025097;187065,980816;207956,963405;233491,915815;234361,916395;234796,915525;247417,813671;231168,825278;206795,876351;212371,880812;212553,880028;207956,876351;232329,825278;246718,815001;336787,747510;335321,748684;329098,772611;325181,784653;218402,979656;203313,1027245;189385,1075996;159208,1178140;139478,1247784;130193,1300018;125550,1326714;122068,1353411;111623,1425376;108140,1469484;113944,1515913;116664,1490615;116265,1482252;120908,1433501;131353,1361536;139638,1351593;151668,1271077;151084,1257070;162551,1224197;169373,1196595;167333,1201355;160370,1199033;142959,1248945;144121,1276803;135995,1330197;134835,1339482;123229,1353411;126710,1326714;131353,1300018;140638,1247784;160370,1178140;190546,1075996;204474,1027245;219562,979656;326341,784653;336787,747510;357680,631437;357679,631437;363481,636080;363481,636079;566818,466181;566595,466359;565919,467123;556438,477059;554041,480547;552476,482315;545702,492150;474904,575722;455172,598937;435442,623311;348231,719710;436602,622151;456332,597775;476064,574561;546862,490988;554041,480547;565919,467123;596281,386141;586263,389631;578813,392397;577040,394647;564273,406254;531775,427147;509723,451523;488832,475898;474904,488667;474430,488074;461266,503902;438923,531614;402944,571079;408747,578042;408858,577945;404104,572239;440083,532774;476064,488667;489992,475899;510883,451523;532935,427149;565433,406255;578200,394648;592128,389425;596524,388060;2277379,176431;2336571,203127;2362105,224020;2305234,196163;2277379,176431;2084712,91697;2131138,102143;2196134,134643;2084712,91697;1386008,84008;1361634,87054;1309404,94019;1258336,105626;1236284,112590;1210750,119555;1154876,130532;1144593,134645;1073795,159019;1004156,186877;955409,208931;922911,221699;842826,258842;804526,283218;767385,307593;708192,351701;652481,395808;599163,442325;603734,448042;615051,440279;624682,433099;659445,402773;715156,358665;774348,314557;811489,290181;849790,265807;929874,228663;961212,212413;1009959,190358;1079597,162501;1150396,138126;1180136,132284;1194503,127374;1390046,85186;1801080,59052;1825889,61518;1859548,73125;1834014,69644;1780624,59197;1801080,59052;1936150,49911;1983736,53392;2041768,76607;1969808,63840;1936150,49911;1547916,49621;1413862,56875;1321011,69643;1276906,81250;1238604,95179;1185215,102143;983263,179913;910144,212413;888091,220537;868361,230985;831220,250716;773188,280895;729084,315717;601413,415540;574732,438743;548630,462577;549184,463131;348393,698758;307770,754473;289200,788135;270630,819474;235811,884475;197935,944163;197510,945994;184742,980816;175457,997066;173136,999388;162836,1033630;160370,1053943;158048,1082960;141799,1130551;126710,1178140;110461,1247784;101176,1311625;95374,1375464;103498,1331357;104251,1327717;105819,1310464;115104,1246624;118011,1247594;118264,1246516;115105,1245463;131354,1175819;146442,1128228;162616,1080857;161531,1080639;163852,1051621;176618,997066;185904,980816;186216,979968;198671,945994;236972,885636;271791,820635;290361,789296;308932,755635;349555,699920;550345,464292;603734,415541;731405,315719;775509,280897;833541,250718;870682,230985;890413,220539;912465,212413;985586,179913;1187537,102144;1240927,95180;1279228,81251;1323332,69644;1416183,56875;1550238,50056;1657986,53671;1710986,0;1765536,3482;1821246,9286;1858387,18572;1882761,30179;1912938,24375;1958202,34822;1986057,42946;1984897,44108;1983736,52232;1936150,48751;1919901,44108;1903652,40625;1872314,33661;1840978,26696;1808480,22053;1772501,22053;1743484,22053;1698220,22053;1696093,21374;1676167,31339;1683131,42946;1752769,56875;1721780,57416;1722302,57456;1755090,56875;1782946,60358;1836335,70804;1861869,74287;1904814,83573;1948918,92858;1991861,103304;2034805,116073;2055697,121876;2076589,128840;2076858,129087;2091840,131670;2128145,145163;2133217,152847;2134621,153216;2167119,165984;2194974,177591;2222829,190360;2243721,201967;2257649,208931;2272736,217056;2323804,246075;2388800,287861;2422460,311076;2423433,311771;2440635,322222;3095631,1554217;3095140,1563930;3108398,1565824;3121164,1575110;3126968,1606449;3149020,1643592;3158306,1644437;3158306,1635468;3167741,1609257;3167590,1604129;3176875,1572789;3189643,1572789;3209373,1560021;3211694,1611093;3205892,1635468;3198928,1658683;3195445,1696987;3194285,1716719;3191964,1736452;3187014,1739752;3187321,1741094;3192063,1737933;3194285,1719040;3195445,1699309;3198928,1661004;3205892,1637789;3211694,1613415;3220979,1620379;3219819,1637789;3217498,1655201;3216337,1687701;3214016,1726005;3208213,1766631;3201249,1809577;3193124,1851364;3178036,1939579;3164109,1947705;3146698,1998777;3142056,2047528;3139735,2054492;3120004,2107886;3114200,2112529;3089828,2169404;3115362,2112529;3121164,2107886;3084024,2213511;3064293,2223959;3060202,2232144;3060812,2233243;3065455,2223957;3085185,2213511;3071257,2252976;3045723,2299405;3032957,2322620;3019029,2345835;3008583,2363245;2993495,2396907;2977246,2429407;2951712,2464229;2926178,2496730;2927242,2494538;2898321,2533873;2835647,2602357;2823307,2621343;2835647,2603517;2898321,2535033;2850736,2606998;2826216,2632679;2806532,2647150;2805470,2648786;2793164,2658253;2792703,2661553;2738153,2717268;2680121,2770662;2677436,2772609;2658069,2797358;2611643,2832180;2568252,2864725;2568097,2864914;2611643,2833341;2658069,2798519;2619767,2836823;2588576,2857136;2566998,2866250;2566378,2867003;2543165,2882092;2534417,2886146;2512410,2904001;2490937,2919235;2458439,2940128;2447994,2941290;2436382,2946451;2434578,2947820;2449154,2942450;2459600,2941290;2417817,2972629;2391122,2986559;2364428,2999326;2345572,3002155;2342375,3003969;2254166,3042273;2249668,3043295;2222829,3060844;2237917,3065487;2182206,3089863;2186849,3073613;2168279,3080577;2150870,3086380;2114889,3097988;2110082,3092218;2092836,3095666;2071945,3100309;2029002,3110756;2027586,3111414;2068463,3101469;2089355,3096826;2106764,3093345;2113728,3099148;2149708,3087541;2167117,3081737;2185688,3074773;2181045,3091023;2132298,3114238;2129909,3113569;2096319,3127005;2068463,3135131;2026680,3145577;2009416,3144127;1973307,3151153;1972130,3153703;1875797,3172274;1853744,3166470;1835174,3166470;1802676,3176917;1773661,3179239;1744644,3180399;1741492,3179049;1715049,3183737;1683131,3178077;1684292,3176917;1690094,3168792;1663400,3165310;1676167,3158346;1714469,3157184;1751609,3156024;1804997,3157184;1842138,3153703;1911776,3138613;1958202,3128167;1993021,3127005;1995444,3125881;1961684,3127007;1915259,3137453;1845620,3152543;1808480,3156024;1755090,3154864;1717950,3156024;1679648,3157186;1680809,3152543;1688933,3140935;2046411,3081737;2288985,2990040;2352820,2956379;2388800,2937807;2425941,2918075;2495579,2876289;2551290,2833341;2655748,2752090;2684763,2728876;2712619,2704501;2754402,2666196;2771812,2637178;2796820,2614253;2797021,2612812;2772973,2634857;2755563,2663875;2713780,2702179;2685924,2726554;2656909,2749769;2552451,2831020;2496741,2873967;2427102,2915754;2389962,2935485;2353981,2954057;2290147,2987719;2047572,3079416;1690094,3138614;1663400,3138614;1659918,3129328;1632062,3128167;1606528,3138614;1532247,3139774;1477698,3137453;1451002,3135131;1424308,3130488;1440388,3113335;1437075,3114238;1377162,3103142;1374400,3103792;1259497,3082899;1214232,3073613;1174770,3066649;1127184,3044594;1067991,3022541;1006477,2998165;1016923,2990040;1059867,2998165;1078437,3014415;1142272,3032987;1268782,3065487;1300119,3071292;1333778,3077095;1370919,3085220;1411848,3094071;1415022,3093345;1453324,3099149;1454484,3096828;1510194,3099149;1519480,3100309;1605367,3100309;1668042,3102631;1742323,3096828;1751608,3096828;1755090,3106113;1828210,3096828;1876957,3085220;1904812,3080577;1922223,3078256;1960523,3068970;1991861,3062006;2023198,3053880;2080679,3043931;2088195,3041113;2027842,3051558;1996504,3059684;1965167,3066649;1926865,3075934;1909456,3078256;1881601,3082899;1806159,3089863;1755090,3094506;1745805,3094506;1671524,3100309;1608850,3097988;1522962,3097988;1513677,3096828;1477698,3081737;1457966,3094506;1457916,3094606;1474215,3084059;1510196,3099148;1454485,3096826;1454924,3096542;1418504,3091023;1375561,3081737;1338421,3073613;1304762,3067809;1273425,3062006;1146914,3029505;1083080,3010934;1064510,2994683;1021565,2986558;957731,2954057;939160,2955219;873003,2921557;861397,2900664;863718,2899503;904341,2921557;944963,2943611;956569,2936647;908984,2905307;869522,2887896;814971,2856556;768545,2826377;695426,2795038;667570,2771823;673373,2769502;701228,2777626;643196,2717268;610698,2690572;580522,2663875;542221,2632536;486510,2571016;482688,2559069;471421,2547802;433121,2506015;428478,2485122;413389,2464229;411592,2461410;393658,2449139;358839,2399228;339108,2352799;336787,2352799;310093,2301727;284559,2250655;257863,2191458;233491,2131100;257863,2171725;282237,2222797;290361,2250655;293718,2255579;289586,2234090;278807,2214528;261263,2175071;240453,2140385;214919,2070741;193045,1999355;185860,1978537;154573,1853644;140737,1762978;140638,1765470;141799,1784041;147602,1826989;154566,1871097;142959,1832792;134835,1784041;125550,1784041;119746,1739934;111623,1712076;104659,1685380;84927,1664487;79125,1664487;73321,1635468;71000,1598325;75642,1546092;77963,1527521;81916,1514782;79995,1485734;82606,1442787;87249,1434082;87249,1428858;77963,1446270;69840,1434662;54751,1413769;51994,1397229;51269,1398679;46627,1445108;43144,1491537;39663,1527521;39663,1601806;40823,1640111;43144,1678414;32699,1714398;30378,1714398;23414,1644754;23414,1572789;29216,1517073;39658,1527515;30378,1515913;28056,1474127;30378,1410286;31538,1392876;35020,1363857;48948,1311625;55887,1276926;53591,1268677;45465,1315106;31538,1367340;28056,1396358;26895,1413769;24574,1477609;26895,1519395;21093,1575110;21093,1647075;28056,1716719;30378,1716719;45465,1782881;53591,1837435;71000,1893150;98420,2012959;100813,2035920;105820,2035920;131354,2097438;140639,2128779;123229,2102081;104659,2060295;103499,2071902;93401,2040599;86088,2041723;77963,2015027;50108,1951186;32699,1894311;31538,1846721;23414,1791006;17610,1735291;4844,1694666;12967,1478770;21093,1423055;14129,1392876;28056,1309303;31538,1289570;40823,1222248;65197,1173497;59393,1239660;65195,1228319;68678,1201210;69840,1171176;80285,1132871;96534,1074835;116265,1015638;117743,1013975;126712,966887;139478,933226;154567,905368;184744,847332;209116,795099;243936,727777;269470,698758;290361,658133;307772,632597;326342,623311;330984,616347;349555,579204;385534,537417;386514,554883;383889,562223;421513,523489;440083,499114;464457,475899;466557,478233;465619,477059;495795,446880;525972,419023;558470,384201;603734,350539;652481,314557;681627,294222;701228,276253;736047,255359;773188,235628;778105,233099;790743,220684;811490,205449;834268,193841;850381,190132;853272,188037;1168966,60357;1180678,57810;1213070,46428;1235413,41930;1247063,41831;1251372,40625;1515998,5803;1591149,5513;1671524,6963;1673021,8086;1712147,3482;1748127,9285;1784107,16249;1802670,20469;1782946,15089;1746965,8125;1710986,2321;1710986,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o:lock v:ext="edit" aspectratio="t"/>
          </v:shape>
          <v:shape id="Freeform: Shape 10" o:spid="_x0000_s2062" style="position:absolute;left:44365;top:29718;width:6875;height:6787;rotation:180;flip:x y;visibility:visible;v-text-anchor:middle" coordsize="2647519,26125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" adj="0,,0" path="m1439383,2598425r-12373,6662l1427751,2605405r11632,-6980xm1542263,2530792v-15240,3810,-25718,7620,-40005,9525c1487970,2542222,1470825,2545079,1442250,2547937v,-2858,-1905,-4763,-2857,-7620c1452728,2540317,1465110,2538412,1481303,2536507v15240,-1905,34290,-2858,60960,-5715xm1646324,2520821r-2444,690l1645133,2521267r1191,-446xm899801,2506503v8811,1429,22384,5239,42386,10954c947902,2518409,954570,2518409,960285,2518409v17145,8573,33337,17146,50482,24766c1017435,2544127,1026007,2546032,1033627,2547937r1430,477l1040295,2543175v6667,1905,13335,3810,20002,5715c1066965,2550795,1073632,2551747,1080300,2553652r39413,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2,2486082r-14553,2221l1345293,2493385r33139,4069c1380337,2496502,1383195,2496502,1387005,2495549v20002,-2857,39052,-4762,59055,-6667c1448203,2488406,1451716,2487751,1455778,2486992r4714,-910xm1550918,2472281r-49430,7544l1518450,2480309v10478,-476,18336,-2381,24408,-4524l1550918,2472281xm1731355,2470078r-155032,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4r354,-1632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6,2535075r937,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1,2265793r-4851,-3731xm2099802,2237197r-327,225l2099475,2237694r1514,216l2101380,2237422r-1578,-225xm2120380,2222979r-5624,3885l2113762,2227897r3856,-2468l2120380,2222979xm382287,2175002r35974,42356l389737,2183129r-7450,-8127xm2187820,2174974r-85,30l2187105,2179320v-7620,7620,-10478,12382,-15240,17145c2168055,2201227,2163292,2206942,2153767,2216467r1091,-251l2171865,2197417v3810,-4762,7620,-9525,15240,-17145c2188296,2177177,2188475,2175510,2187820,2174974xm475386,2153525r1886,2297l477367,2155507r-1981,-1982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78787,2272865r3343,1704c484988,2271712,488798,2268854,492608,2265997v28575,24765,59055,49530,90487,71437c577380,2339339,572618,2341244,564998,2343149v2857,1905,3810,2858,6667,4763c562140,2347912,554520,2348864,544995,2348864v-5715,-3810,-11430,-7620,-17145,-11430c522135,2333624,517373,2328862,511658,2325052v-13335,-11430,-27623,-21908,-40005,-33338c459270,2280284,446888,2268854,434505,2258377v-12382,-11430,-22860,-22860,-34290,-33338c394500,2219324,388785,2213609,384023,2208847v-4763,-5715,-10478,-11430,-15240,-17145c369735,2189797,379260,2195512,374498,2184082v6667,5715,13335,11430,19050,17145c401168,2206942,407835,2212657,414503,2217419v8572,9525,17145,18098,25717,27623l442406,2246917r-27903,-29498c407835,2211704,401168,2206942,394500,2201227v-6667,-5715,-12382,-11430,-19050,-17145c368783,2175509,361163,2166937,354495,2158364v-6667,-8572,-13335,-18097,-20002,-26670xm2432850,1980247r-483,207l2421964,2005422r10886,-25175xm2422850,1860918r-25242,36461c2392845,1904999,2389035,1912619,2385225,1920239v-4762,7620,-8572,14288,-12382,20955c2363318,1954529,2353793,1967864,2343315,1980247v-8572,13335,-16192,25717,-25717,39052c2309978,2029777,2302358,2040254,2294738,2050732r-1906,1165l2291272,2054208r2513,-1571c2301405,2042160,2309025,2031682,2316645,2021205v8573,-13335,17145,-25718,25718,-39053c2352840,1969770,2362365,1956435,2371890,1943100v3810,-6668,8573,-13335,12383,-20955c2388083,1914525,2392845,1906905,2396655,1899285v8573,-15240,18098,-28575,25718,-37148l2422850,1860918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1,1790989,2407787,1830865,2386218,1869449r-8558,13531l2377605,1883092v-3810,9525,-11430,21908,-20003,34290c2349030,1929765,2341410,1943100,2337600,1954530v-6668,8572,-15240,18097,-22860,28575c2307120,1993582,2300452,2005012,2295690,2015490v-27623,38100,-72390,86677,-112395,126682c2170912,2152650,2158530,2163127,2146147,2173605r-3564,2710l2141046,2177871r-15534,12663l2112810,2205037v-15240,12383,-30480,23813,-46673,35243l2058824,2244900r-19864,16193l2036092,2262956r-4245,3994c2019465,2275522,2007082,2284095,1994700,2291715v-12383,7620,-24765,15240,-37148,22860l1953300,2316730r-25152,16337l1920351,2337000r-7566,5197c1905165,2346960,1896592,2351722,1887067,2356485r-24029,9424l1809483,2392922v-40768,17834,-82698,33504,-125647,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10r5353,-20076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3,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1,46215l2586542,1451152r11091,-46214l2597632,1404937xm2606205,1395412v-1905,3810,-3810,6668,-5715,12383l2599181,1433750v-119,7382,-119,14526,-596,24527l2589060,1487586r,3348l2600490,1458277v953,-20003,,-28575,1905,-50483l2606836,1398173r-631,-2761xm2565247,1354454r-6241,14753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8,-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0r5599,-22649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0,383325r-7779,8152l454684,394338r-1285,1452c451546,398815,450698,401003,447840,403860v-19050,21907,-39052,43815,-58102,68580c384023,479107,378308,484822,373545,491490v-5715,6667,-10477,13335,-16192,20002l285752,590631r72553,-80091c364020,503872,368782,497205,374497,490537v5715,-6667,11430,-12382,16193,-19050c409740,446722,429742,425767,448792,402907r5892,-8569l464430,383325r739,-775xm489348,316869v-1585,-200,-4878,1307,-8221,2864l475013,322003r-1455,1846c469748,326707,465938,329564,463080,333374v-9525,5715,-17145,10478,-26670,17145l418313,370522r-17145,20002c397358,393382,394500,396239,389738,401002r-388,-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9,-3393,9287,-6370l512657,355403r28528,-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8,48458v6548,357,13692,1072,20359,2024c1511782,52387,1523212,56197,1526070,60007v-5715,-952,-11430,-1905,-20955,-2857c1495590,56197,1482255,53340,1461300,48577v4286,-476,10239,-476,16788,-119xm1588935,40957v13335,952,25717,1905,39052,2857c1644180,48577,1659420,56197,1675612,62864v-22860,-2857,-43815,-7620,-59055,-10477c1601317,48577,1590840,44767,1588935,40957xm1270324,40719v-36671,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1l162090,776287v-3810,8573,-6668,19050,-10478,28575c148755,810577,146850,814387,143992,818197r-1905,1905l133634,848201v-1547,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800,571l2002949,264417v324310,219099,537534,590139,537534,1010980l2540081,1283368r10879,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9,1427648r251,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v-5715,3810,-11430,6668,-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6,2151085r10126,-14628c2341410,2120264,2372842,2075497,2378557,2080259v-2857,20003,-30480,45720,-39052,59055c2331885,2148363,2325456,2155031,2319383,2160389r-16153,11874l2302357,2173605r-10099,7769l2291880,2184082v-14288,15240,-28575,31433,-44768,45720c2231872,2245042,2216632,2260282,2199487,2273617r-2202,1598l2181390,2295524v-11430,10478,-24765,19050,-38100,28575l2107681,2350806r-128,155l2143290,2325052v12382,-9525,25717,-19050,38100,-28575c2173770,2309812,2163292,2318384,2149957,2327909v-10953,10002,-18811,14050,-25598,16669l2106651,2352057r-509,618c2099475,2357437,2093760,2361247,2087092,2365057r-7178,3327l2061852,2383036v-6668,5120,-12383,9168,-17622,12501c2034705,2403157,2027085,2407920,2017560,2412682v1905,-2857,-2857,-952,-8572,953l1999460,2417870r-1481,1125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80,2554816r-2720,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6,4041l237654,1833303r-8845,-16053l214411,1784874r-17079,-28465c190665,1737359,183045,1718309,176377,1699259r-17953,-58585l152529,1623596v-9989,-33579,-18570,-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6,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7,9822,804,14332l315045,461363r30877,-31786c348780,423862,354495,417195,361162,409575v6668,-6668,14288,-13335,20003,-19050l382889,392440r-771,-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3,-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0072c7 [3205]" stroked="f">
            <v:fill opacity="23644f"/>
            <v:stroke joinstyle="miter"/>
            <v:formulas/>
            <v:path arrowok="t" o:connecttype="custom" o:connectlocs="373793,675064;370580,676795;370772,676877;400510,657493;390121,659968;374537,661947;373795,659968;384679,658978;400510,657493;427533,654903;426898,655082;427224,655018;233669,651183;244676,654029;249376,654276;262486,660710;268422,661947;268793,662071;270154,660710;275348,662195;280543,663432;290778,665813;290931,665659;302804,667639;308494,668629;314183,669124;325808,669619;341639,669371;342326,669371;343865,668505;347328,667391;350853,667330;353265,667639;353914,669371;359449,669371;357717,671846;356728,673083;353512,674568;347575,674568;339908,674073;323335,673578;310967,672588;300083,671103;289200,669371;272627,666896;259765,662690;259914,662582;252344,660215;245666,657246;237998,654771;230082,652049;233669,651183;379275,645878;375495,646455;349359,647775;357964,648832;360191,648337;375527,646605;378050,646114;402757,642292;389921,644252;394326,644378;400664,643202;449615,641720;409355,652446;429728,647904;191495,636707;219941,648832;230082,652049;237750,654771;245418,657245;252097,660215;250613,661452;246655,660710;232556,655513;225630,652791;218704,649822;209552,646605;201636,643141;195453,639923;191495,636707;203121,630520;216725,637449;214994,638439;199163,630768;203121,630520;152908,613693;169728,623097;173191,627056;165276,622849;159339,619137;152908,613693;182403,607344;182405,607414;183240,608426;183332,608002;543636,591100;542738,591175;527897,601815;513303,609734;502914,615920;497225,618395;491288,620869;484115,624581;478673,627798;470758,631015;462595,633985;460369,636212;456906,637449;448249,638934;437118,642398;426976,645615;415845,648832;401993,652297;382453,655513;381958,656256;372563,658606;372806,658730;383240,656121;383442,655513;402983,652297;416835,648832;427966,645615;438107,642398;449238,638934;457896,637449;452035,640967;452206,640914;458390,637202;461853,635964;462084,635901;463585,634232;471748,631263;479663,628046;485105,624829;492278,621117;498214,618642;502285,616872;504398,615425;514787,609239;529381,601320;119473,587678;120412,588484;120733,588647;545297,581218;545212,581276;545212,581347;545605,581403;545706,581276;550641,577524;549180,578533;548922,578802;549923,578161;99276,565060;108618,576064;101211,567171;568154,565052;568132,565060;567968,566182;564011,570636;559311,575832;559594,575767;564011,570883;567968,566429;568154,565052;123453,559480;123943,560077;123967,559995;86864,553808;93296,558015;93611,558387;96542,559036;103189,565191;112342,572615;116299,578059;118525,580781;127925,588700;125204,590927;116451,581197;116052,581276;124336,590484;125204,590927;127925,588700;151424,607259;146724,608744;148455,609981;141530,610229;137077,607259;132872,604042;122483,595381;112836,586720;103932,578059;99727,573853;95769,569398;97253,567419;102200,571873;107642,576080;114321,583256;114888,583743;107642,576080;102448,571873;97500,567419;92059,560737;86864,553808;631786,514463;631660,514517;628959,521003;629189,483462;622634,492934;619418,498873;616203,504317;608534,514463;601856,524609;595919,532775;595424,533077;595019,533678;595672,533270;601608,525104;608287,514958;615955,504812;619171,499368;622386,493429;629065,483778;654790,480067;651574,489717;645885,500110;640196,510751;635001,517432;638464,510504;641433,503575;643659,499863;646627,494914;649348,489965;654790,480067;638779,458855;632775,469426;632665,469680;638712,459033;642072,434912;634856,454636;619676,485678;617453,489193;617439,489222;612245,498131;607050,507782;601114,515205;596167,523619;566979,556531;557332,564697;556406,565401;556007,565805;551973,569095;548675,572863;536554,582019;534655,583219;529497,587426;528752,587910;527649,588948;518003,595381;508356,601320;507252,601880;500720,606125;498695,607146;496730,608497;490052,612209;483811,614657;469904,621675;437275,633849;414537,639698;432913,636212;436376,635469;447507,631510;454433,629283;465564,623591;478179,619137;486261,615966;489804,613941;493020,612951;497472,610476;498642,609663;501677,606765;508356,602805;515954,599079;518745,597361;528392,590927;532597,586968;537296,583998;549417,574842;558074,566676;567721,558510;596909,525598;600925,518767;601114,518175;607545,508276;609524,505307;612155,501656;612987,500110;618181,491202;628323,470168;638217,447650;641123,438494;669136,413006;668394,413500;668394,413500;671473,398340;671384,398778;672104,399643;674331,402117;675815,401128;675852,400938;674825,401623;672352,399395;669268,370229;669095,370239;668782,370256;668889,371433;668642,377619;667652,381331;661716,390734;660232,398901;658747,401623;656274,413500;653553,422904;650585,432060;648853,439236;646874,446660;648453,444204;649843,438988;651079,431565;654048,422409;656769,413006;659242,401128;660726,398405;662210,390240;668147,380836;664189,399890;661221,415727;654542,436019;653221,438075;652656,441154;650832,446412;643906,461507;640690,469426;638712,473633;636238,478087;629560,489965;622386,501595;613234,517185;603093,532527;596414,541188;589241,549602;586767,553066;584046,556531;579841,559995;572964,567613;573163,568409;565989,575832;558321,581276;552138,586225;546280,590508;547191,590432;553622,585731;559806,580781;567474,575337;574647,567914;574400,566924;581325,559253;585531,555788;588251,552324;590725,548860;597898,540446;604577,531785;614718,516443;623870,500853;631044,489222;637722,477344;640196,472890;642175,468684;645390,460765;652316,445670;655037,435524;661716,415233;664684,399396;668642,380341;669534,376994;668889,376877;669136,370691;674578,364999;671698,377005;671698,377005;674578,364999;676804,362524;675320,365741;674980,372484;674825,378857;672352,386471;672352,387341;675320,378857;675815,365741;676968,363242;666168,351884;664547,355716;663942,361287;663161,358685;662876,359052;663695,361782;663200,365741;664189,368958;664956,368916;664436,367226;664931,363267;666168,351884;686946,345202;687441,345450;687193,355843;687441,363019;686698,376134;685956,383558;683730,394446;682988,403602;679278,420429;675815,435029;669631,437751;670126,436267;671115,425873;674825,414985;677794,413253;677794,413253;681009,394446;682741,385538;684225,376382;685462,367721;685956,359555;686204,352626;686698,348914;686946,345202;34838,230465;34961,230527;34972,230492;49761,194996;44319,205142;39867,208854;39856,209091;39426,218564;39438,218541;39867,209101;44319,205389;49761,195243;49947,195367;50039,195182;52729,173467;49266,175942;44072,186830;45260,187781;45299,187614;44319,186830;49514,175942;52580,173751;71776,159362;71463,159612;70137,164714;69302,167281;46545,208854;43330,218999;40361,229392;33930,251169;29725,266016;27747,277152;26757,282843;26015,288535;23789,303877;23047,313281;24284,323179;24863,317785;24778,316002;25768,305609;27994,290267;29759,288147;32323,270982;32199,267996;34643,260987;36097,255103;35662,256118;34178,255623;30467,266264;30715,272203;28983,283586;28736,285565;26262,288535;27004,282843;27994,277152;29973,266016;34178,251169;40609,229392;43577,218999;46793,208854;69549,167281;71776,159362;76228,134617;76228,134617;77465,135606;77465,135606;120800,99385;120752,99423;120608,99587;118587,101705;118077,102448;117743,102825;116299,104922;101211,122739;97006,127688;92801,132884;74207,153444;93048,132637;97253,127440;101458,122491;116547,104674;118077,102448;120608,99587;127079,82322;124944,83066;123356,83656;122978,84135;120257,86610;113331,91064;108632,96261;104179,101457;101211,104179;101110,104053;98304,107427;93543,113335;85875,121749;87112,123233;87135,123213;86122,121996;93790,113583;101458,104179;104426,101457;108879,96261;113578,91064;120504,86610;123225,84135;126194,83022;127130,82731;485352,37613;497967,43305;503409,47759;491288,41820;485352,37613;444291,19549;454185,21776;468037,28705;444291,19549;295384,17910;290190,18559;279058,20044;268175,22518;263475,24003;258034,25488;246126,27828;243934,28705;228846,33901;214004,39840;203616,44542;196690,47264;179622,55183;171460,60380;163544,65576;150929,74979;139056,84383;127693,94300;128667,95518;131079,93863;133132,92333;140540,85867;152413,76464;165028,67061;172943,61864;181106,56668;198174,48749;204852,45284;215241,40583;230082,34644;245171,29447;251509,28202;254571,27155;296245,18161;383844,12589;389131,13115;396304,15590;390863,14847;379484,12620;383844,12589;412630,10641;422771,11383;435139,16332;419803,13610;412630,10641;329890,10579;301320,12125;281532,14847;272133,17322;263970,20291;252591,21776;209552,38356;193969,45284;189269,47017;185064,49244;177149,53450;164781,59884;155381,67308;128172,88589;122486,93536;116923,98617;117041,98735;74249,148969;65592,160847;61634,168023;57676,174704;50256,188562;42184,201287;42093,201677;39372,209101;37393,212565;36899,213060;34703,220360;34178,224691;33683,230877;30220,241023;27004,251169;23541,266016;21563,279626;20326,293236;22057,283833;22218,283057;22552,279379;24531,265769;25150,265976;25204,265746;24531,265521;27994,250674;31209,240528;34657,230429;34425,230382;34920,224196;37641,212565;39620,209101;39686,208920;42341,201677;50503,188810;57924,174952;61881,168271;65839,161094;74497,149216;117289,98983;128667,88590;155876,67308;165276,59885;177643,53451;185559,49244;189764,47017;194463,45284;210047,38356;253086,21776;264465,20291;272627,17322;282027,14847;301815,12125;330385,10671;353348,11442;364643,0;376269,742;388142,1980;396057,3959;401252,6434;407683,5196;417329,7424;423266,9156;423019,9403;422771,11135;412630,10393;409167,9403;405704,8661;399025,7176;392347,5691;385421,4702;377753,4702;371569,4702;361922,4702;361469,4557;357222,6681;358707,9156;373548,12125;366943,12241;367055,12249;374043,12125;379979,12868;391357,15095;396799,15837;405951,17817;415351,19797;424503,22024;433655,24746;438107,25983;442560,27468;442617,27520;445810,28071;453548,30947;454628,32586;454928,32664;461853,35386;467790,37861;473726,40583;478179,43058;481147,44542;484363,46274;495246,52461;509098,61369;516271,66318;516479,66467;520145,68695;659737,331345;659632,333416;662458,333819;665178,335799;666415,342480;671115,350399;673094,350579;673094,348667;675105,343079;675073,341986;677051,335304;679772,335304;683977,332582;684472,343470;683235,348667;681751,353616;681009,361782;680762,365989;680267,370196;679213,370899;679278,371185;680288,370511;680762,366484;681009,362277;681751,354111;683235,349162;684472,343965;686451,345450;686204,349162;685709,352874;685461,359802;684967,367968;683730,376630;682246,385785;680514,394694;677299,413500;674331,415233;670620,426121;669631,436514;669136,437999;664931,449382;663694,450372;658500,462497;663942,450372;665178,449382;657263,471900;653058,474128;652186,475873;652316,476107;653306,474127;657511,471900;654542,480314;649101,490212;646380,495161;643411,500110;641185,503822;637970,510999;634507,517927;629065,525351;623623,532280;623850,531813;617686,540198;604329,554799;601700,558846;604329,555046;617686,540446;607545,555788;602320,561263;598125,564348;597898,564697;595275,566715;595177,567419;583551,579297;571184,590680;570612,591095;566484,596371;556590,603795;547343,610733;547309,610773;556590,604042;566484,596619;558321,604785;551674,609115;547075,611058;546943,611219;541996,614436;540132,615300;535441,619106;530865,622354;523939,626808;521713,627056;519239,628156;518854,628448;521960,627303;524187,627056;515282,633737;509593,636707;503904,639429;499885,640032;499204,640419;480405,648585;479446,648803;473726,652544;476942,653534;465069,658730;466058,655266;462101,656751;458390,657988;450722,660463;449698,659232;446023,659968;441570,660957;432418,663185;432116,663325;440828,661205;445281,660215;448991,659473;450475,660710;458143,658235;461853,656998;465811,655513;464821,658978;454433,663927;453923,663784;446765,666649;440828,668381;431923,670608;428244,670299;420549,671797;420298,672340;399767,676300;395068,675062;391110,675062;384184,677290;378000,677785;371816,678032;371144,677744;365509,678743;358707,677537;358954,677290;360191,675557;354502,674815;357222,673330;365385,673083;373301,672835;384679,673083;392594,672340;407435,669123;417329,666896;424750,666649;425266,666409;418072,666649;408177,668876;393336,672093;385421,672835;374043,672588;366127,672835;357964,673083;358212,672093;359943,669619;436128,656998;487826,637449;501430,630273;509098,626313;517013,622107;531855,613198;543728,604042;565989,586720;572173,581771;578110,576575;587014,568409;590725,562222;596055,557335;596097,557028;590972,561727;587262,567914;578357,576080;572421,581276;566237,586225;543975,603547;532102,612703;517261,621612;509345,625819;501677,629778;488073,636954;436376,656503;360191,669124;354502,669124;353759,667144;347823,666896;342381,669124;326551,669371;314925,668876;309236,668381;303547,667391;306974,663734;306267,663927;293499,661561;292910,661700;268422,657246;258775,655266;250365,653781;240224,649080;227609,644378;214499,639181;216725,637449;225877,639181;229835,642646;243439,646605;270401,653534;277080,654771;284253,656008;292168,657741;300891,659628;301568,659473;309730,660710;309978,660215;321851,660710;323829,660957;342134,660957;355491,661452;371322,660215;373300,660215;374043,662195;389626,660215;400015,657741;405951,656751;409662,656256;417824,654276;424503,652792;431181,651059;443432,648938;445033,648337;432171,650564;425492,652297;418814,653781;410651,655761;406941,656256;401004,657246;384926,658730;374043,659720;372064,659720;356233,660957;342876,660463;324572,660463;322593,660215;314925,656998;310720,659720;310709,659742;314183,657493;321851,660710;309978,660215;310071,660154;302310,658978;293158,656998;285242,655266;278069,654029;271391,652792;244429,645863;230825,641903;226867,638439;217715,636707;204110,629778;200153,630025;186053,622849;183580,618395;184074,618148;192732,622849;201389,627551;203863,626066;193721,619385;185311,615673;173686,608991;163791,602558;148208,595876;142272,590927;143508,590432;149445,592164;137077,579297;130151,573605;123720,567914;115557,561232;103684,548117;102870,545570;100469,543168;92306,534259;91317,529805;88101,525351;87718,524750;83896,522134;76475,511493;72270,501595;71776,501595;66087,490707;60645,479819;54956,467199;49761,454331;54956,462992;60150,473880;61881,479819;62597,480869;61716,476287;59419,472117;55680,463706;51245,456310;45803,441463;41141,426243;39610,421806;32942,395180;29994,375851;29973,376382;30220,380341;31457,389497;32941,398901;30467,390734;28736,380341;26757,380341;25520,370938;23789,364999;22305,359308;18100,354853;16863,354853;15626,348667;15131,340748;16121,329613;16615,325653;17458,322938;17048,316745;17605,307589;18594,305733;18594,304619;16615,308331;14884,305857;11668,301403;11081,297876;10926,298186;9937,308084;9195,317982;8453,325653;8453,341490;8700,349657;9195,357823;6969,365494;6474,365494;4990,350646;4990,335304;6227,323426;8452,325652;6474,323179;5979,314270;6474,300660;6721,296948;7463,290762;10432,279626;11911,272229;11421,270470;9690,280369;6721,291504;5979,297691;5732,301403;5237,315013;5732,323921;4495,335799;4495,351141;5979,365989;6474,365989;9690,380094;11421,391724;15131,403602;20975,429144;21485,434040;22552,434040;27994,447155;29973,453836;26262,448144;22305,439236;22058,441711;19905,435037;18347,435277;16615,429585;10679,415975;6969,403850;6721,393704;4990,381826;3753,369948;1032,361287;2764,315260;4495,303382;3011,296948;5979,279131;6721,274925;8700,260572;13895,250179;12658,264284;13894,261866;14637,256087;14884,249684;17110,241518;20573,229145;24778,216525;25093,216170;27005,206132;29725,198955;32941,193016;39372,180643;44567,169508;51987,155155;57429,148969;61881,140308;65592,134864;69550,132884;70539,131400;74497,123481;82164,114572;82373,118296;81814,119861;89832,111603;93790,106406;98985,101457;99432,101955;99232,101705;105663,95271;112094,89332;119020,81908;128667,74732;139056,67061;145267,62725;149445,58895;156865,54440;164781,50234;165829,49695;168522,47048;172944,43800;177798,41325;181232,40534;181848,40088;249128,12868;251625,12325;258528,9898;263290,8939;265773,8918;266691,8661;323088,1237;339104,1175;356233,1484;356552,1724;364891,742;372558,1979;380227,3464;384183,4364;379979,3217;372311,1732;364643,495;364643,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10" o:spid="_x0000_s2061" style="position:absolute;left:65024;top:28109;width:11353;height:11208;rotation:180;flip:x y;visibility:visible;v-text-anchor:middle" coordsize="2647519,26125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" adj="-11796480,,5400" path="m1439383,2598425r-12373,6662l1427751,2605405r11632,-6980xm1542263,2530792v-15240,3810,-25718,7620,-40005,9525c1487970,2542222,1470825,2545079,1442250,2547937v,-2858,-1905,-4763,-2857,-7620c1452728,2540317,1465110,2538412,1481303,2536507v15240,-1905,34290,-2858,60960,-5715xm1646324,2520821r-2444,690l1645133,2521267r1191,-446xm899801,2506503v8811,1429,22384,5239,42386,10954c947902,2518409,954570,2518409,960285,2518409v17145,8573,33337,17146,50482,24766c1017435,2544127,1026007,2546032,1033627,2547937r1430,477l1040295,2543175v6667,1905,13335,3810,20002,5715c1066965,2550795,1073632,2551747,1080300,2553652r39413,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2,2486082r-14553,2221l1345293,2493385r33139,4069c1380337,2496502,1383195,2496502,1387005,2495549v20002,-2857,39052,-4762,59055,-6667c1448203,2488406,1451716,2487751,1455778,2486992r4714,-910xm1550918,2472281r-49430,7544l1518450,2480309v10478,-476,18336,-2381,24408,-4524l1550918,2472281xm1731355,2470078r-155032,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4r354,-1632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6,2535075r937,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1,2265793r-4851,-3731xm2099802,2237197r-327,225l2099475,2237694r1514,216l2101380,2237422r-1578,-225xm2120380,2222979r-5624,3885l2113762,2227897r3856,-2468l2120380,2222979xm382287,2175002r35974,42356l389737,2183129r-7450,-8127xm2187820,2174974r-85,30l2187105,2179320v-7620,7620,-10478,12382,-15240,17145c2168055,2201227,2163292,2206942,2153767,2216467r1091,-251l2171865,2197417v3810,-4762,7620,-9525,15240,-17145c2188296,2177177,2188475,2175510,2187820,2174974xm475386,2153525r1886,2297l477367,2155507r-1981,-1982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78787,2272865r3343,1704c484988,2271712,488798,2268854,492608,2265997v28575,24765,59055,49530,90487,71437c577380,2339339,572618,2341244,564998,2343149v2857,1905,3810,2858,6667,4763c562140,2347912,554520,2348864,544995,2348864v-5715,-3810,-11430,-7620,-17145,-11430c522135,2333624,517373,2328862,511658,2325052v-13335,-11430,-27623,-21908,-40005,-33338c459270,2280284,446888,2268854,434505,2258377v-12382,-11430,-22860,-22860,-34290,-33338c394500,2219324,388785,2213609,384023,2208847v-4763,-5715,-10478,-11430,-15240,-17145c369735,2189797,379260,2195512,374498,2184082v6667,5715,13335,11430,19050,17145c401168,2206942,407835,2212657,414503,2217419v8572,9525,17145,18098,25717,27623l442406,2246917r-27903,-29498c407835,2211704,401168,2206942,394500,2201227v-6667,-5715,-12382,-11430,-19050,-17145c368783,2175509,361163,2166937,354495,2158364v-6667,-8572,-13335,-18097,-20002,-26670xm2432850,1980247r-483,207l2421964,2005422r10886,-25175xm2422850,1860918r-25242,36461c2392845,1904999,2389035,1912619,2385225,1920239v-4762,7620,-8572,14288,-12382,20955c2363318,1954529,2353793,1967864,2343315,1980247v-8572,13335,-16192,25717,-25717,39052c2309978,2029777,2302358,2040254,2294738,2050732r-1906,1165l2291272,2054208r2513,-1571c2301405,2042160,2309025,2031682,2316645,2021205v8573,-13335,17145,-25718,25718,-39053c2352840,1969770,2362365,1956435,2371890,1943100v3810,-6668,8573,-13335,12383,-20955c2388083,1914525,2392845,1906905,2396655,1899285v8573,-15240,18098,-28575,25718,-37148l2422850,1860918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1,1790989,2407787,1830865,2386218,1869449r-8558,13531l2377605,1883092v-3810,9525,-11430,21908,-20003,34290c2349030,1929765,2341410,1943100,2337600,1954530v-6668,8572,-15240,18097,-22860,28575c2307120,1993582,2300452,2005012,2295690,2015490v-27623,38100,-72390,86677,-112395,126682c2170912,2152650,2158530,2163127,2146147,2173605r-3564,2710l2141046,2177871r-15534,12663l2112810,2205037v-15240,12383,-30480,23813,-46673,35243l2058824,2244900r-19864,16193l2036092,2262956r-4245,3994c2019465,2275522,2007082,2284095,1994700,2291715v-12383,7620,-24765,15240,-37148,22860l1953300,2316730r-25152,16337l1920351,2337000r-7566,5197c1905165,2346960,1896592,2351722,1887067,2356485r-24029,9424l1809483,2392922v-40768,17834,-82698,33504,-125647,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10r5353,-20076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3,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1,46215l2586542,1451152r11091,-46214l2597632,1404937xm2606205,1395412v-1905,3810,-3810,6668,-5715,12383l2599181,1433750v-119,7382,-119,14526,-596,24527l2589060,1487586r,3348l2600490,1458277v953,-20003,,-28575,1905,-50483l2606836,1398173r-631,-2761xm2565247,1354454r-6241,14753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8,-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0r5599,-22649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0,383325r-7779,8152l454684,394338r-1285,1452c451546,398815,450698,401003,447840,403860v-19050,21907,-39052,43815,-58102,68580c384023,479107,378308,484822,373545,491490v-5715,6667,-10477,13335,-16192,20002l285752,590631r72553,-80091c364020,503872,368782,497205,374497,490537v5715,-6667,11430,-12382,16193,-19050c409740,446722,429742,425767,448792,402907r5892,-8569l464430,383325r739,-775xm489348,316869v-1585,-200,-4878,1307,-8221,2864l475013,322003r-1455,1846c469748,326707,465938,329564,463080,333374v-9525,5715,-17145,10478,-26670,17145l418313,370522r-17145,20002c397358,393382,394500,396239,389738,401002r-388,-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9,-3393,9287,-6370l512657,355403r28528,-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8,48458v6548,357,13692,1072,20359,2024c1511782,52387,1523212,56197,1526070,60007v-5715,-952,-11430,-1905,-20955,-2857c1495590,56197,1482255,53340,1461300,48577v4286,-476,10239,-476,16788,-119xm1588935,40957v13335,952,25717,1905,39052,2857c1644180,48577,1659420,56197,1675612,62864v-22860,-2857,-43815,-7620,-59055,-10477c1601317,48577,1590840,44767,1588935,40957xm1270324,40719v-36671,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1l162090,776287v-3810,8573,-6668,19050,-10478,28575c148755,810577,146850,814387,143992,818197r-1905,1905l133634,848201v-1547,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800,571l2002949,264417v324310,219099,537534,590139,537534,1010980l2540081,1283368r10879,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9,1427648r251,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v-5715,3810,-11430,6668,-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6,2151085r10126,-14628c2341410,2120264,2372842,2075497,2378557,2080259v-2857,20003,-30480,45720,-39052,59055c2331885,2148363,2325456,2155031,2319383,2160389r-16153,11874l2302357,2173605r-10099,7769l2291880,2184082v-14288,15240,-28575,31433,-44768,45720c2231872,2245042,2216632,2260282,2199487,2273617r-2202,1598l2181390,2295524v-11430,10478,-24765,19050,-38100,28575l2107681,2350806r-128,155l2143290,2325052v12382,-9525,25717,-19050,38100,-28575c2173770,2309812,2163292,2318384,2149957,2327909v-10953,10002,-18811,14050,-25598,16669l2106651,2352057r-509,618c2099475,2357437,2093760,2361247,2087092,2365057r-7178,3327l2061852,2383036v-6668,5120,-12383,9168,-17622,12501c2034705,2403157,2027085,2407920,2017560,2412682v1905,-2857,-2857,-952,-8572,953l1999460,2417870r-1481,1125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80,2554816r-2720,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6,4041l237654,1833303r-8845,-16053l214411,1784874r-17079,-28465c190665,1737359,183045,1718309,176377,1699259r-17953,-58585l152529,1623596v-9989,-33579,-18570,-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6,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7,9822,804,14332l315045,461363r30877,-31786c348780,423862,354495,417195,361162,409575v6668,-6668,14288,-13335,20003,-19050l382889,392440r-771,-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3,-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0072c7 [3205]" stroked="f">
            <v:fill opacity="16448f"/>
            <v:stroke joinstyle="miter"/>
            <v:formulas/>
            <v:path arrowok="t" o:connecttype="custom" o:connectlocs="617254,1114786;611948,1117644;612266,1117781;661372,1085770;644217,1089856;618484,1093126;617258,1089856;635231,1088222;661372,1085770;705997,1081492;704949,1081788;705486,1081684;385864,1075349;404040,1080049;411801,1080457;433450,1091083;443253,1093126;443866,1093330;446112,1091083;454690,1093534;463268,1095577;480169,1099510;480423,1099256;500029,1102525;509424,1104159;518819,1104977;538016,1105794;564158,1105385;565292,1105385;567834,1103955;573553,1102116;579373,1102014;583356,1102524;584428,1105385;593567,1105385;590708,1109471;589074,1111515;583764,1113967;573961,1113967;561299,1113149;533932,1112332;513508,1110698;495536,1108246;477564,1105385;450197,1101299;428957,1094352;429203,1094173;416703,1090265;405674,1085362;393012,1081275;379941,1076780;385864,1075349;626306,1066588;620066,1067541;576905,1069722;591116,1071467;594793,1070650;620117,1067790;624285,1066979;665084,1060667;643887,1063904;651161,1064112;661628,1062171;742461,1059722;675978,1077435;709622,1069935;316221,1051444;363194,1071467;379941,1076780;392603,1081275;405266,1085361;416294,1090265;413843,1092308;407308,1091082;384026,1082501;372589,1078006;361152,1073102;346039,1067790;332968,1062069;322756,1056756;316221,1051444;335419,1041228;357884,1052670;355025,1054305;328884,1041636;335419,1041228;252501,1013440;280276,1028969;285995,1035507;272924,1028560;263121,1022430;252501,1013440;301206,1002954;301210,1003071;302590,1004741;302742,1004041;897722,976130;896238,976253;871731,993825;847631,1006902;830476,1017118;821081,1021204;811278,1025291;799432,1031420;790446,1036733;777375,1042045;763896,1046949;760220,1050627;754501,1052670;740206,1055122;721824,1060843;705078,1066155;686697,1071468;663823,1077189;631554,1082501;630737,1083727;615223,1087608;615625,1087813;632854,1083504;633188,1082501;665457,1077189;688331,1071468;706712,1066155;723459,1060843;741839,1055122;756136,1052670;746458,1058479;746741,1058391;756953,1052261;762671,1050218;763052,1050113;765530,1047357;779010,1042454;792081,1037141;801067,1031829;812912,1025699;822715,1021613;829437,1018689;832927,1016300;850082,1006084;874181,993008;197289,970478;198839,971809;199369,972079;900463,959811;900323,959907;900323,960024;900972,960117;901140,959907;909288,953711;906876,955378;906450,955821;908103,954762;163937,933128;179364,951299;167132,936614;938208,933116;938172,933128;937902,934980;931366,942336;923605,950917;924073,950809;931366,942744;937902,935389;938208,933116;203861,923913;204670,924899;204710,924764;143441,914547;154061,921495;154583,922109;159422,923180;170400,933345;185513,945604;192048,954595;195724,959090;211246,972167;206753,975844;192298,959776;191640,959907;205319,975113;206753,975844;211246,972167;250050,1002815;242289,1005267;245148,1007310;233712,1007719;226359,1002815;219416,997503;202260,983200;186330,968897;171625,954595;164682,947648;158146,940292;160597,937023;168766,944379;177752,951326;188781,963176;189718,963981;177752,951326;169174,944379;161005,937023;152019,925990;143441,914547;1043285,849573;1043078,849662;1038617,860374;1038997,798378;1028172,814021;1022862,823828;1017552,832818;1004889,849573;993861,866327;984058,879813;983241,880313;982572,881304;983649,880630;993452,867145;1004481,850390;1017143,833636;1022454,824646;1027763,814838;1038792,798901;1081272,792772;1075962,808709;1066568,825872;1057173,843444;1048595,854477;1054314,843035;1059215,831593;1062891,825463;1067793,817290;1072286,809117;1081272,792772;1054833,757743;1044919,775200;1044737,775619;1054722,758037;1060271,718204;1048355,750777;1023288,802038;1019618,807843;1019594,807891;1011016,822603;1002439,838540;992636,850799;984466,864693;936268,919043;920337,932528;918809,933691;918150,934358;911488,939791;906041,946013;886027,961133;882890,963116;874372,970063;873142,970862;871322,972575;855392,983200;839462,993008;837638,993932;826852,1000941;823509,1002629;820264,1004858;809236,1010988;798931,1015031;775965,1026620;722083,1046725;684537,1056384;714881,1050627;720599,1049400;738980,1042862;750417,1039184;768798,1029785;789629,1022430;802976,1017194;808827,1013848;814137,1012214;821489,1008127;823421,1006784;828433,1001998;839462,995460;852009,989307;856617,986469;872547,975844;879491,969306;887252,964402;907267,949283;921563,935797;937493,922312;985691,867962;992325,856681;992636,855703;1003256,839357;1006523,834453;1010868,828424;1012242,825872;1020819,811160;1037566,776425;1053905,739239;1058704,724119;1104963,682029;1103737,682846;1103737,682846;1108821,657810;1108674,658533;1109864,659962;1113541,664048;1115991,662414;1116053,662100;1114358,663231;1110273,659553;1105180,611389;1104895,611405;1104378,611434;1104554,613376;1104146,623593;1102512,629722;1092709,645251;1090258,658736;1087808,663231;1083723,682846;1079230,698374;1074328,713494;1071469,725345;1068201,737604;1070807,733549;1073103,724936;1075145,712677;1080047,697557;1084540,682029;1088625,662414;1091075,657918;1093526,644433;1103329,628905;1096794,660370;1091892,686523;1080864,720032;1078682,723428;1077749,728512;1074737,737196;1063300,762123;1057990,775200;1054722,782147;1050637,789502;1039609,809117;1027763,828324;1012650,854068;995903,879404;984875,893707;973029,907601;968945,913322;964452,919043;957508,924764;946151,937344;946479,938658;934634,950917;921971,959907;911760,968080;902086,975153;903591,975027;914211,967263;924422,959090;937085,950100;948930,937840;948522,936206;959959,923538;966903,917817;971396,912096;975480,906375;987326,892481;998354,878178;1015101,852842;1030214,827098;1042060,807891;1053088,788276;1057173,780921;1060440,773974;1065751,760897;1077188,735970;1081680,719215;1092709,685707;1097611,659553;1104146,628087;1105620,622560;1104554,622366;1104963,612150;1113949,602751;1109193,622579;1109193,622579;1113949,602752;1117625,598665;1115174,603978;1114613,615113;1114358,625636;1110273,638210;1110273,639646;1115174,625636;1115991,603977;1117896,599849;1100061,581093;1097385,587422;1096385,596622;1095097,592324;1094625,592931;1095977,597439;1095160,603978;1096794,609290;1098060,609219;1097202,606429;1098019,599891;1100061,581093;1134372,570060;1135189,570468;1134781,587631;1135189,599482;1133964,621140;1132739,633400;1129062,651380;1127837,666500;1121710,694288;1115991,718398;1105780,722893;1106597,720441;1108231,703278;1114358,685298;1119259,682437;1119259,682437;1124569,651380;1127428,636669;1129879,621549;1131922,607246;1132739,593761;1133147,582319;1133964,576189;1134372,570060;57528,380585;57732,380687;57751,380629;82172,322012;73186,338767;65833,344897;65816,345288;65105,360932;65125,360894;65833,345305;73186,339175;82172,322421;82478,322625;82631,322319;87073,286460;81355,290546;72777,308527;74739,310098;74803,309822;73186,308527;81763,290546;86827,286928;118525,263167;118009,263581;115819,272005;114440,276244;76862,344897;71552,361651;66650,378814;56030,414775;49086,439293;45819,457683;44185,467081;42959,476480;39283,501816;38058,517345;40100,533691;41057,524784;40917,521840;42551,504677;46227,479341;49142,475840;53376,447494;53171,442563;57206,430989;59607,421272;58889,422948;56439,422130;50311,439702;50720,449510;47861,468307;47452,471577;43368,476480;44593,467081;46227,457683;49495,439293;56439,414775;67059,378814;71960,361651;77270,344897;114849,276244;118525,263167;125878,222303;125877,222303;127919,223938;127919,223937;199480,164123;199401,164186;199163,164456;195827,167953;194983,169180;194432,169803;192048,173266;167132,202688;160188,210861;153245,219442;122540,253395;153653,219034;160596,210452;167541,202279;192457,172857;194983,169180;199163,164456;209848,135944;206323,137173;203701,138147;203077,138939;198584,143025;187147,150381;179386,158963;172034,167544;167132,172039;166966,171831;162333,177403;154470,187159;141808,201053;143850,203505;143889,203471;142216,201462;154878,187568;167541,172039;172442,167545;179794,158963;187555,150381;198992,143026;203485,138939;208387,137101;209934,136620;801475,62114;822306,71513;831293,78868;811278,69061;801475,62114;733670,32283;750009,35960;772883,47402;733670,32283;487776,29576;479198,30648;460817,33100;442845,37186;435084,39638;426098,42090;406434,45955;402815,47403;377899,55984;353391,65792;336236,73556;324799,78051;296615,91128;283136,99709;270065,108291;249233,123819;229627,139348;210862,155724;212471,157737;216454,155004;219844,152476;232078,141800;251684,126271;272515,110743;285586,102161;299066,93580;327249,80503;338278,74782;355433,67017;379941,57210;404857,48629;415324,46572;420380,44843;489197,29990;633852,20790;642583,21658;654428,25744;645442,24519;626653,20841;633852,20790;681387,17572;698134,18797;718557,26970;693232,22475;681387,17572;544756,17469;497579,20023;464902,24518;449380,28605;435900,33508;417111,35960;346039,63340;320306,74782;312545,77642;305601,81320;292530,88267;272107,98892;256585,111151;211655,146295;202265,154463;193079,162854;193273,163049;122610,246004;108313,265619;101778,277470;95242,288503;82989,311387;69659,332401;69509,333046;65016,345305;61748,351026;60932,351843;57307,363898;56439,371050;55622,381266;49903,398020;44593,414775;38875,439293;35607,461769;33565,484244;36424,468716;36689,467434;37241,461360;40508,438885;41532,439226;41620,438847;40509,438476;46227,413957;51537,397203;57229,380525;56847,380448;57664,370233;62157,351026;65425,345305;65535,345006;69918,333046;83397,311796;95651,288912;102186,277879;108722,266028;123018,246413;193682,163458;212471,146295;257402,111151;272924,98892;293347,88267;306418,81320;313362,77643;321123,74782;346856,63340;417929,35961;436718,33509;450197,28605;465718,24519;498395,20023;545573,17623;583493,18895;602145,0;621343,1226;640949,3269;654020,6538;662598,10625;673218,8581;689147,12259;698951,15120;698542,15529;698134,18389;681387,17163;675668,15529;669950,14302;658921,11850;647893,9399;636456,7764;623794,7764;613582,7764;597652,7764;596904,7525;589891,11033;592342,15120;616850,20023;605944,20214;606128,20228;617667,20023;627470,21250;646259,24927;655245,26153;670359,29422;685880,32692;700993,36369;716106,40865;723459,42908;730811,45359;730906,45446;736178,46356;748955,51106;750740,53811;751234,53941;762671,58436;772474,62522;782277,67018;789630,71104;794531,73556;799841,76416;817813,86633;840687,101344;852533,109517;852876,109762;858929,113441;1089441,547176;1089269,550595;1093934,551262;1098427,554531;1100470,565564;1108230,578641;1111498,578938;1111498,575781;1114819,566553;1114766,564748;1118033,553714;1122527,553714;1129470,549219;1130287,567199;1128245,575781;1125794,583954;1124569,597439;1124161,604386;1123344,611333;1121602,612495;1121710,612967;1123378,611854;1124161,605203;1124569,598257;1125794,584771;1128245,576598;1130287,568017;1133555,570469;1133147,576598;1132330,582728;1131921,594170;1131104,607655;1129062,621958;1126611,637078;1123752,651789;1118442,682846;1113541,685707;1107413,703687;1105780,720850;1104963,723302;1098019,742100;1095976,743734;1087399,763758;1096385,743734;1098427,742100;1085356,779286;1078413,782964;1076973,785846;1077188,786233;1078821,782964;1085765,779286;1080864,793180;1071877,809526;1067384,817699;1062483,825872;1058807,832001;1053497,843852;1047778,855294;1038792,867553;1029806,878996;1030180,878224;1020002,892072;997945,916182;993603,922867;997945,916591;1020002,892481;1003256,917817;994627,926858;987700,931953;987325,932528;982995,935861;982832,937023;963634,956638;943211,975436;942267,976121;935451,984834;919112,997094;903842,1008552;903787,1008618;919112,997503;935451,985243;921971,998728;910994,1005880;903400,1009088;903182,1009354;895013,1014666;891935,1016093;884189,1022379;876632,1027742;865195,1035098;861519,1035507;857433,1037324;856798,1037806;861927,1035915;865604,1035507;850899,1046540;841504,1051444;832110,1055939;825474,1056935;824349,1057574;793306,1071059;791723,1071419;782277,1077597;787587,1079232;767981,1087813;769615,1082092;763079,1084544;756953,1086587;744290,1090674;742598,1088642;736529,1089856;729177,1091491;714064,1095169;713566,1095401;727952,1091899;735304,1090265;741431,1089039;743881,1091082;756544,1086996;762671,1084953;769206,1082501;767572,1088222;750417,1096395;749576,1096159;737755,1100890;727952,1103750;713247,1107428;707171,1106917;694463,1109391;694049,1110289;660147,1116827;652386,1114784;645850,1114784;634413,1118462;624202,1119279;613990,1119687;612881,1119212;603575,1120862;592342,1118870;592751,1118462;594793,1115601;585398,1114375;589891,1111923;603371,1111514;616441,1111106;635230,1111514;648301,1110289;672809,1104976;689147,1101299;701401,1100890;702254,1100494;690373,1100890;674035,1104568;649527,1109880;636456,1111106;617667,1110698;604596,1111106;591116,1111515;591525,1109880;594384,1105794;720191,1084953;805560,1052670;828025,1040819;840687,1034281;853758,1027334;878266,1012623;897872,997503;934634,968897;944845,960725;954648,952143;969353,938658;975480,928442;984281,920371;984352,919863;975889,927625;969762,937840;955057,951326;945254,959907;935043,968080;898281,996685;878675,1011805;854167,1026517;841096,1033463;828433,1040002;805968,1051853;720599,1084135;594793,1104977;585398,1104977;584173,1101707;574370,1101299;565383,1104977;539242,1105385;520044,1104568;510649,1103750;501255,1102116;506914,1096077;505748,1096395;484663,1092489;483691,1092717;443253,1085362;427323,1082092;413435,1079641;396688,1071876;375857,1064112;354208,1055530;357884,1052670;372998,1055530;379533,1061251;401998,1067790;446521,1079232;457549,1081275;469395,1083318;482466,1086179;496870,1089295;497987,1089039;511466,1091083;511875,1090265;531481,1091083;534748,1091491;564975,1091491;587032,1092308;613173,1090265;616441,1090265;617667,1093534;643400,1090265;660555,1086179;670358,1084544;676485,1083727;689964,1080458;700993,1078006;712021,1075145;732251,1071643;734896,1070650;713656,1074328;702627,1077189;691599,1079641;678119,1082910;671992,1083727;662189,1085362;635639,1087813;617667,1089448;614399,1089448;588257,1091491;566200,1090674;535974,1090674;532706,1090265;520044,1084953;513100,1089448;513083,1089483;518819,1085770;531481,1091082;511875,1090265;512029,1090165;499212,1088222;484099,1084953;471029,1082092;459183,1080049;448155,1078006;403632,1066564;381167,1060026;374631,1054305;359518,1051444;337053,1040002;330517,1040411;307235,1028560;303150,1021204;303967,1020796;318264,1028560;332560,1036324;336644,1033872;319897,1022839;306010,1016709;286812,1005676;270473,995051;244740,984018;234937,975845;236979,975027;246782,977888;226359,956638;214922,947239;204302,937840;190823,926807;171217,905149;169872,900943;165907,896976;152428,882265;150794,874909;145484,867553;144851,866561;138539,862241;126286,844669;119342,828324;118525,828324;109131,810343;100144,792363;90750,771522;82172,750273;90750,764575;99327,782555;102186,792363;103368,794096;101914,786531;98121,779643;91946,765753;84622,753541;75636,729023;67937,703888;65409,696561;54399,652592;49529,620672;49495,621549;49903,628087;51945,643207;54396,658736;50311,645251;47452,628087;44185,628087;42142,612559;39283,602751;36832,593353;29888,585997;27846,585997;25804,575781;24987,562704;26621,544315;27438,537777;28829,533292;28152,523066;29071,507946;30705,504881;30705,503042;27438,509172;24579,505085;19268,497730;18298,491907;18043,492417;16409,508763;15184,525109;13958,537777;13958,563930;14367,577415;15184,590900;11508,603569;10691,603569;8240,579050;8240,553714;10282,534099;13957,537775;10691,533691;9874,518979;10691,496504;11099,490374;12325,480158;17226,461769;19668,449553;18860,446649;16001,462995;11099,481384;9874,491600;9465,497730;8648,520205;9465,534916;7423,554531;7423,579867;9874,604386;10691,604386;16001,627679;18860,646885;24987,666500;34637,708680;35479,716764;37241,716764;46227,738422;49495,749455;43368,740056;36832,725345;36424,729431;32870,718411;30297,718807;27438,709408;17634,686932;11508,666909;11099,650154;8240,630539;6197,610924;1705,596622;4564,520614;7423,500999;4972,490374;9874,460952;11099,454005;14367,430303;22945,413140;20902,436433;22944,432441;24170,422896;24579,412323;28254,398837;33973,378405;40917,357564;41437,356979;44593,340401;49086,328550;54397,318743;65017,298311;73594,279922;85848,256220;94834,246004;102186,231702;108314,222711;114849,219442;116483,216990;123018,203914;135680,189202;136025,195351;135102,197936;148343,184299;154878,175717;163456,167545;164195,168366;163865,167953;174485,157328;185105,147521;196542,135261;212471,123410;229627,110743;239884,103584;246782,97257;259036,89902;272107,82955;273837,82065;278285,77694;285587,72330;293603,68244;299274,66938;300291,66200;411393,21249;415515,20352;426914,16345;434777,14762;438877,14727;440394,14302;533523,2043;559971,1941;588257,2451;588784,2847;602554,1226;615216,3269;627878,5721;634411,7206;627470,5312;614807,2860;602145,817;602145,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textboxrect="0,0,2647519,2612594"/>
            <v:textbox>
              <w:txbxContent>
                <w:p w:rsidR="00E24FD6" w:rsidRDefault="00E24FD6" w:rsidP="00E24FD6">
                  <w:pPr>
                    <w:jc w:val="center"/>
                  </w:pPr>
                </w:p>
              </w:txbxContent>
            </v:textbox>
          </v:shape>
          <v:shape id="Freeform: Shape 10" o:spid="_x0000_s2060" style="position:absolute;left:54017;top:94826;width:27838;height:27475;rotation:180;flip:x;visibility:visible;v-text-anchor:middle" coordsize="2647519,26125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" adj="0,,0" path="m1439383,2598425r-12373,6662l1427751,2605405r11632,-6980xm1542263,2530792v-15240,3810,-25718,7620,-40005,9525c1487970,2542222,1470825,2545079,1442250,2547937v,-2858,-1905,-4763,-2857,-7620c1452728,2540317,1465110,2538412,1481303,2536507v15240,-1905,34290,-2858,60960,-5715xm1646324,2520821r-2444,690l1645133,2521267r1191,-446xm899801,2506503v8811,1429,22384,5239,42386,10954c947902,2518409,954570,2518409,960285,2518409v17145,8573,33337,17146,50482,24766c1017435,2544127,1026007,2546032,1033627,2547937r1430,477l1040295,2543175v6667,1905,13335,3810,20002,5715c1066965,2550795,1073632,2551747,1080300,2553652r39413,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2,2486082r-14553,2221l1345293,2493385r33139,4069c1380337,2496502,1383195,2496502,1387005,2495549v20002,-2857,39052,-4762,59055,-6667c1448203,2488406,1451716,2487751,1455778,2486992r4714,-910xm1550918,2472281r-49430,7544l1518450,2480309v10478,-476,18336,-2381,24408,-4524l1550918,2472281xm1731355,2470078r-155032,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4r354,-1632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6,2535075r937,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1,2265793r-4851,-3731xm2099802,2237197r-327,225l2099475,2237694r1514,216l2101380,2237422r-1578,-225xm2120380,2222979r-5624,3885l2113762,2227897r3856,-2468l2120380,2222979xm382287,2175002r35974,42356l389737,2183129r-7450,-8127xm2187820,2174974r-85,30l2187105,2179320v-7620,7620,-10478,12382,-15240,17145c2168055,2201227,2163292,2206942,2153767,2216467r1091,-251l2171865,2197417v3810,-4762,7620,-9525,15240,-17145c2188296,2177177,2188475,2175510,2187820,2174974xm475386,2153525r1886,2297l477367,2155507r-1981,-1982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78787,2272865r3343,1704c484988,2271712,488798,2268854,492608,2265997v28575,24765,59055,49530,90487,71437c577380,2339339,572618,2341244,564998,2343149v2857,1905,3810,2858,6667,4763c562140,2347912,554520,2348864,544995,2348864v-5715,-3810,-11430,-7620,-17145,-11430c522135,2333624,517373,2328862,511658,2325052v-13335,-11430,-27623,-21908,-40005,-33338c459270,2280284,446888,2268854,434505,2258377v-12382,-11430,-22860,-22860,-34290,-33338c394500,2219324,388785,2213609,384023,2208847v-4763,-5715,-10478,-11430,-15240,-17145c369735,2189797,379260,2195512,374498,2184082v6667,5715,13335,11430,19050,17145c401168,2206942,407835,2212657,414503,2217419v8572,9525,17145,18098,25717,27623l442406,2246917r-27903,-29498c407835,2211704,401168,2206942,394500,2201227v-6667,-5715,-12382,-11430,-19050,-17145c368783,2175509,361163,2166937,354495,2158364v-6667,-8572,-13335,-18097,-20002,-26670xm2432850,1980247r-483,207l2421964,2005422r10886,-25175xm2422850,1860918r-25242,36461c2392845,1904999,2389035,1912619,2385225,1920239v-4762,7620,-8572,14288,-12382,20955c2363318,1954529,2353793,1967864,2343315,1980247v-8572,13335,-16192,25717,-25717,39052c2309978,2029777,2302358,2040254,2294738,2050732r-1906,1165l2291272,2054208r2513,-1571c2301405,2042160,2309025,2031682,2316645,2021205v8573,-13335,17145,-25718,25718,-39053c2352840,1969770,2362365,1956435,2371890,1943100v3810,-6668,8573,-13335,12383,-20955c2388083,1914525,2392845,1906905,2396655,1899285v8573,-15240,18098,-28575,25718,-37148l2422850,1860918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1,1790989,2407787,1830865,2386218,1869449r-8558,13531l2377605,1883092v-3810,9525,-11430,21908,-20003,34290c2349030,1929765,2341410,1943100,2337600,1954530v-6668,8572,-15240,18097,-22860,28575c2307120,1993582,2300452,2005012,2295690,2015490v-27623,38100,-72390,86677,-112395,126682c2170912,2152650,2158530,2163127,2146147,2173605r-3564,2710l2141046,2177871r-15534,12663l2112810,2205037v-15240,12383,-30480,23813,-46673,35243l2058824,2244900r-19864,16193l2036092,2262956r-4245,3994c2019465,2275522,2007082,2284095,1994700,2291715v-12383,7620,-24765,15240,-37148,22860l1953300,2316730r-25152,16337l1920351,2337000r-7566,5197c1905165,2346960,1896592,2351722,1887067,2356485r-24029,9424l1809483,2392922v-40768,17834,-82698,33504,-125647,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10r5353,-20076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3,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1,46215l2586542,1451152r11091,-46214l2597632,1404937xm2606205,1395412v-1905,3810,-3810,6668,-5715,12383l2599181,1433750v-119,7382,-119,14526,-596,24527l2589060,1487586r,3348l2600490,1458277v953,-20003,,-28575,1905,-50483l2606836,1398173r-631,-2761xm2565247,1354454r-6241,14753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8,-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0r5599,-22649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0,383325r-7779,8152l454684,394338r-1285,1452c451546,398815,450698,401003,447840,403860v-19050,21907,-39052,43815,-58102,68580c384023,479107,378308,484822,373545,491490v-5715,6667,-10477,13335,-16192,20002l285752,590631r72553,-80091c364020,503872,368782,497205,374497,490537v5715,-6667,11430,-12382,16193,-19050c409740,446722,429742,425767,448792,402907r5892,-8569l464430,383325r739,-775xm489348,316869v-1585,-200,-4878,1307,-8221,2864l475013,322003r-1455,1846c469748,326707,465938,329564,463080,333374v-9525,5715,-17145,10478,-26670,17145l418313,370522r-17145,20002c397358,393382,394500,396239,389738,401002r-388,-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9,-3393,9287,-6370l512657,355403r28528,-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8,48458v6548,357,13692,1072,20359,2024c1511782,52387,1523212,56197,1526070,60007v-5715,-952,-11430,-1905,-20955,-2857c1495590,56197,1482255,53340,1461300,48577v4286,-476,10239,-476,16788,-119xm1588935,40957v13335,952,25717,1905,39052,2857c1644180,48577,1659420,56197,1675612,62864v-22860,-2857,-43815,-7620,-59055,-10477c1601317,48577,1590840,44767,1588935,40957xm1270324,40719v-36671,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1l162090,776287v-3810,8573,-6668,19050,-10478,28575c148755,810577,146850,814387,143992,818197r-1905,1905l133634,848201v-1547,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800,571l2002949,264417v324310,219099,537534,590139,537534,1010980l2540081,1283368r10879,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9,1427648r251,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v-5715,3810,-11430,6668,-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6,2151085r10126,-14628c2341410,2120264,2372842,2075497,2378557,2080259v-2857,20003,-30480,45720,-39052,59055c2331885,2148363,2325456,2155031,2319383,2160389r-16153,11874l2302357,2173605r-10099,7769l2291880,2184082v-14288,15240,-28575,31433,-44768,45720c2231872,2245042,2216632,2260282,2199487,2273617r-2202,1598l2181390,2295524v-11430,10478,-24765,19050,-38100,28575l2107681,2350806r-128,155l2143290,2325052v12382,-9525,25717,-19050,38100,-28575c2173770,2309812,2163292,2318384,2149957,2327909v-10953,10002,-18811,14050,-25598,16669l2106651,2352057r-509,618c2099475,2357437,2093760,2361247,2087092,2365057r-7178,3327l2061852,2383036v-6668,5120,-12383,9168,-17622,12501c2034705,2403157,2027085,2407920,2017560,2412682v1905,-2857,-2857,-952,-8572,953l1999460,2417870r-1481,1125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80,2554816r-2720,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6,4041l237654,1833303r-8845,-16053l214411,1784874r-17079,-28465c190665,1737359,183045,1718309,176377,1699259r-17953,-58585l152529,1623596v-9989,-33579,-18570,-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6,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7,9822,804,14332l315045,461363r30877,-31786c348780,423862,354495,417195,361162,409575v6668,-6668,14288,-13335,20003,-19050l382889,392440r-771,-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3,-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white [3212]" stroked="f">
            <v:fill color2="#0072c7 [3205]" o:opacity2="9830f" focusposition="1" focussize="" focus="100%" type="gradientRadial"/>
            <v:stroke joinstyle="miter"/>
            <v:formulas/>
            <v:path arrowok="t" o:connecttype="custom" o:connectlocs="1513495,2732553;1500485,2739558;1501264,2739893;1621672,2661428;1579607,2671445;1516509,2679458;1513505,2671445;1557573,2667438;1621672,2661428;1731091,2650943;1728521,2651668;1729839,2651412;946130,2635886;990699,2647405;1009729,2648406;1062810,2674451;1086847,2679458;1088351,2679960;1093858,2674451;1114890,2680461;1135923,2685468;1177365,2695108;1177988,2694484;1226062,2702497;1249097,2706504;1272133,2708507;1319205,2710511;1383304,2709508;1386086,2709508;1392318,2706002;1406340,2701495;1420612,2701245;1430377,2702496;1433005,2709508;1455415,2709508;1448404,2719525;1444398,2724534;1431378,2730544;1407341,2730544;1376293,2728541;1309190,2726537;1259112,2722531;1215044,2716521;1170977,2709508;1103874,2699492;1051794,2682464;1052396,2682027;1021747,2672447;994705,2660427;963658,2650411;931608,2639392;946130,2635886;1535691,2614411;1520388,2616746;1414560,2622091;1449406,2626370;1458420,2624366;1520516,2617355;1530734,2615368;1630773,2599897;1578797,2607831;1596633,2608340;1622298,2603582;1820500,2597580;1657486,2640998;1739979,2622614;775368,2577288;890545,2626370;931608,2639392;962656,2650410;993704,2660426;1020745,2672446;1014736,2677455;998711,2674450;941624,2653415;913581,2642396;885537,2630376;848480,2617355;816430,2603332;791392,2590310;775368,2577288;822441,2552247;877525,2580294;870515,2584301;806416,2553248;822441,2552247;619127,2484134;687232,2522197;701254,2538224;669204,2521195;645167,2506171;619127,2484134;738552,2458431;738561,2458716;741944,2462811;742316,2461095;2201196,2392679;2197559,2392982;2137466,2436054;2078374,2468107;2036310,2493148;2013275,2503165;1989238,2513182;1960192,2528207;1938158,2541228;1906109,2554251;1873059,2566271;1864044,2575285;1850023,2580294;1814969,2586304;1769899,2600327;1728836,2613348;1683767,2626371;1627680,2640394;1548559,2653415;1546556,2656421;1508514,2665933;1509499,2666437;1551746,2655874;1552565,2653415;1631687,2640394;1687774,2626371;1732843,2613348;1773906,2600327;1818975,2586304;1854030,2580294;1830300,2594534;1830994,2594317;1856033,2579292;1870055,2574284;1870988,2574025;1877065,2567272;1910116,2555252;1942166,2542231;1964200,2529208;1993244,2514184;2017281,2504167;2033764,2497001;2042320,2491145;2084385,2466104;2143475,2434051;483748,2378827;487550,2382089;488849,2382751;2207918,2352678;2207574,2352915;2207574,2353201;2209166,2353428;2209577,2352915;2229555,2337727;2223642,2341812;2222597,2342898;2226651,2340303;401970,2287273;439797,2331815;409804,2295820;2300468,2287244;2300378,2287275;2299716,2291814;2283691,2309844;2264661,2330878;2265809,2330614;2283691,2310845;2299716,2292815;2300468,2287244;499863,2264687;501846,2267103;501946,2266772;351716,2241730;377756,2258758;379034,2260264;390900,2262890;417816,2287806;454874,2317856;470899,2339893;479912,2350912;517971,2382965;506954,2391980;471511,2352592;469898,2352915;503439,2390188;506954,2391980;517972,2382965;613118,2458090;594089,2464100;601099,2469108;573056,2470110;555028,2458090;538003,2445068;495938,2410010;456877,2374952;420822,2339893;403796,2322865;387771,2304835;393780,2296822;413811,2314852;435845,2331880;462886,2360928;465185,2362900;435845,2331880;414812,2314852;394781,2296822;372747,2269776;351716,2241730;2558114,2082465;2557606,2082683;2546667,2108940;2547599,1956976;2521057,1995319;2508037,2019359;2495017,2041396;2463969,2082465;2436928,2123533;2412891,2156588;2410887,2157813;2409246,2160244;2411889,2158592;2435926,2125537;2462968,2084468;2494015,2043401;2507036,2021364;2520055,1997324;2547098,1958258;2651258,1943234;2638237,1982298;2615202,2024368;2592166,2067441;2571135,2094485;2585156,2066438;2597175,2038392;2606188,2023367;2618207,2003334;2629224,1983300;2651258,1943234;2586431,1857371;2562120,1900162;2561673,1901190;2586157,1858092;2599763,1760455;2570545,1840296;2509081,1965948;2500082,1980177;2500025,1980295;2478992,2016355;2457960,2055421;2433923,2085471;2413892,2119527;2295710,2252748;2256649,2285804;2252902,2288654;2251285,2290290;2234952,2303607;2221596,2318858;2172519,2355921;2164830,2360779;2143943,2377808;2140927,2379767;2136464,2383967;2097404,2410011;2058344,2434051;2053873,2436317;2027426,2453497;2019227,2457633;2011272,2463098;1984229,2478124;1958963,2488034;1902651,2516442;1770534,2565723;1678470,2589398;1752874,2575285;1766895,2572280;1811964,2556253;1840007,2547238;1885077,2524200;1936155,2506170;1968881,2493335;1983228,2485135;1996247,2481129;2014276,2471112;2019013,2467819;2031302,2456087;2058344,2440061;2089108,2424978;2100408,2418023;2139469,2391980;2156495,2375953;2175525,2363933;2224600,2326872;2259654,2293816;2298714,2260762;2416896,2127539;2433160,2099887;2433923,2097489;2459963,2057423;2467975,2045403;2478629,2030624;2481997,2024368;2503029,1988308;2544092,1903166;2584154,1812015;2595922,1774953;2709346,1671782;2706342,1673785;2706342,1673785;2718807,1612417;2718447,1614189;2721365,1617692;2730379,1627708;2736389,1623702;2736540,1622933;2732382,1625705;2722367,1616689;2709880,1498630;2709180,1498669;2707913,1498740;2708345,1503502;2707344,1528544;2703338,1543568;2679301,1581632;2673292,1614687;2667283,1625705;2657267,1673785;2646250,1711848;2634231,1748910;2627221,1777958;2619209,1808008;2625599,1798068;2631227,1776956;2636234,1746906;2648253,1709845;2659270,1671782;2669286,1623702;2675295,1612683;2681304,1579628;2705341,1541565;2689317,1618693;2677298,1682799;2650256,1764936;2644907,1773259;2642620,1785721;2635233,1807007;2607190,1868108;2594170,1900162;2586157,1917190;2576142,1935220;2549101,1983300;2520055,2030378;2482999,2093484;2441935,2155587;2414894,2190645;2385849,2224702;2375833,2238725;2364817,2252748;2347790,2266772;2319943,2297607;2320748,2300828;2291704,2330878;2260655,2352915;2235617,2372948;2211898,2390284;2215586,2389977;2241626,2370945;2266666,2350912;2297713,2328875;2326758,2298825;2325756,2294818;2353799,2263767;2370826,2249744;2381842,2235721;2391858,2221697;2420903,2187641;2447944,2152582;2489008,2090478;2526065,2027374;2555110,1980295;2582151,1932215;2592166,1914185;2600179,1897157;2613199,1865104;2641243,1804002;2652259,1762934;2679301,1680797;2691320,1616690;2707344,1539562;2710957,1526014;2708345,1525538;2709346,1500497;2731380,1477458;2719718,1526059;2719719,1526059;2731381,1477459;2740395,1467442;2734386,1480464;2733009,1507758;2732382,1533552;2722367,1564373;2722367,1567894;2734386,1533552;2736389,1480463;2741058,1470345;2697328,1424369;2690766,1439884;2688315,1462434;2685155,1451900;2683999,1453387;2687314,1464437;2685310,1480464;2689317,1493485;2692422,1493312;2690318,1486473;2692321,1470446;2697328,1424369;2781459,1397325;2783462,1398326;2782460,1440396;2783462,1469445;2780457,1522533;2777452,1552583;2768438,1596656;2765434,1633718;2750410,1701832;2736389,1760929;2711351,1771948;2713354,1765938;2717360,1723868;2732382,1679795;2744401,1672784;2744401,1672783;2757422,1596656;2764432,1560596;2770441,1523535;2775449,1488476;2777452,1455422;2778453,1427375;2780457,1412349;2781459,1397325;141058,932886;141557,933135;141604,932995;201484,789314;179450,830381;161422,845407;161379,846366;159636,884712;159686,884621;161422,846408;179450,831382;201484,790315;202235,790815;202610,790064;213502,702168;199480,712185;178448,756258;183260,760108;183416,759432;179450,756258;200482,712185;212898,703315;290621,645073;289356,646086;283986,666735;280606,677127;188464,845407;175443,886475;163424,928545;137384,1016691;120359,1076791;112346,1121867;108340,1144905;105335,1167944;96322,1230047;93316,1268110;98325,1308177;100672,1286345;100328,1279128;104334,1237058;113347,1174955;120496,1166375;130878,1096892;130374,1084805;140269,1056435;146156,1032617;144396,1036725;138386,1034721;123363,1077794;124365,1101834;117353,1147910;116352,1155924;106337,1167944;109341,1144905;113347,1121867;121360,1076791;138386,1016691;164427,928545;176445,886475;189465,845407;281607,677127;290621,645073;308650,544907;308649,544907;313656,548913;313656,548912;489120,402297;488927,402450;488343,403112;480163,411685;478095,414693;476744,416220;470899,424707;409805,496827;392778,516860;375753,537895;300465,621119;376754,536893;393779,515858;410806,495825;471900,423705;478095,414693;488343,403112;514544,333225;505900,336237;499471,338624;497941,340566;486923,350582;458880,368612;439851,389648;421824,410682;409805,421701;409397,421190;398037,434849;378757,458763;347709,492820;352717,498829;352812,498745;348710,493821;379758,459765;410806,421701;422825,410683;440852,389648;459881,368613;487924,350583;498942,340567;510960,336060;514754,334882;1965201,152253;2016279,175291;2038313,193321;1989238,169281;1965201,152253;1798944,79131;1839006,88146;1895093,116192;1798944,79131;1196017,72495;1174984,75124;1129914,81134;1085846,91151;1066817,97161;1044783,103171;996568,112644;987695,116193;926601,137228;866509,161268;824444,180300;796401,191318;727294,223371;694243,244407;662194,265441;611115,303505;563041,341568;517031,381710;520976,386643;530741,379945;539053,373748;569050,347578;617124,309515;668202,271451;700251,250416;733303,229381;802409,197328;829451,183305;871516,164272;931608,140232;992702,119198;1018366,114156;1030763,109919;1199501,73512;1554193,50959;1575600,53088;1604645,63104;1582611,60100;1536540,51084;1554193,50959;1670747,43071;1711810,46076;1761887,66109;1699791,55091;1670747,43071;1335731,42821;1220053,49081;1139929,60099;1101871,70116;1068819,82136;1022748,88146;848480,155258;785383,183305;766353,190316;749328,199331;717278,216359;667201,242402;629142,272452;518973,358596;495949,378619;473425,399187;473903,399665;300636,603002;265582,651082;249557,680131;233532,707176;203486,763269;170803,814778;170436,816358;159418,846408;151406,860431;149403,862435;140515,891984;138386,909514;136383,934555;122362,975624;109341,1016691;95320,1076791;87307,1131884;82300,1186975;89310,1148911;89960,1145770;91313,1130881;99326,1075790;101835,1076627;102052,1075697;99327,1074788;113348,1014688;126368,973619;140325,932740;139388,932551;141392,907510;152408,860431;160420,846408;160690,845676;171438,816358;204488,764271;234535,708178;250559,681134;266584,652085;301638,604005;474905,400667;520976,358597;631146,272453;669204,242403;719281,216360;751331,199331;768357,190317;787386,183305;850484,155258;1024752,88147;1070823,82137;1103874,70117;1141932,60100;1222056,49081;1337734,43196;1430713,46316;1476448,0;1523520,3004;1571594,8013;1603643,16027;1624676,26043;1650716,21034;1689776,30050;1713813,37061;1712812,38063;1711810,45074;1670747,42070;1656725,38063;1642704,35058;1615662,29048;1588620,23038;1560577,19031;1529530,19031;1504491,19031;1465431,19031;1463596,18445;1446401,27044;1452411,37061;1512503,49081;1485762,49548;1486213,49583;1514506,49081;1538543,52087;1584614,61101;1606648,64107;1643706,72120;1681765,80133;1718821,89148;1755879,100167;1773906,105175;1791934,111185;1792167,111397;1805095,113626;1836424,125270;1840800,131901;1842011,132220;1870055,143238;1894092,153255;1918129,164273;1936156,174290;1948175,180300;1961194,187311;2005262,212353;2061349,248413;2090394,268447;2091235,269047;2106078,278066;2671289,1341231;2670866,1349614;2682305,1351248;2693322,1359261;2698330,1386306;2717359,1418359;2725372,1419088;2725372,1411348;2733514,1388729;2733383,1384304;2741396,1357258;2752413,1357258;2769439,1346240;2771442,1390314;2766435,1411348;2760426,1431382;2757421,1464437;2756419,1481465;2754416,1498494;2750146,1501341;2750410,1502499;2754502,1499771;2756419,1483468;2757421,1466440;2760426,1433385;2766435,1413351;2771442,1392317;2779454,1398327;2778453,1413351;2776450,1428377;2775448,1456424;2773445,1489478;2768438,1524537;2762429,1561598;2755417,1597658;2742398,1673785;2730379,1680797;2715356,1724870;2711350,1766940;2709346,1772950;2692321,1819027;2687313,1823034;2666281,1872115;2688315,1823034;2693322,1819027;2661272,1910178;2644247,1919194;2640716,1926258;2641243,1927206;2645249,1919193;2662274,1910178;2650256,1944235;2628222,1984302;2617206,2004335;2605187,2024368;2596173,2039393;2583153,2068442;2569131,2096488;2547098,2126538;2525064,2154585;2525982,2152694;2501026,2186638;2446942,2245737;2436295,2262121;2446942,2246738;2501026,2187639;2459963,2249743;2438805,2271906;2421820,2284393;2420902,2285804;2410283,2293974;2409886,2296822;2362813,2344902;2312735,2390978;2310420,2392659;2293707,2414016;2253645,2444066;2216203,2472152;2216068,2472315;2253645,2445068;2293707,2415018;2260655,2448073;2233739,2465602;2215119,2473467;2214584,2474117;2194553,2487138;2187006,2490637;2168014,2506045;2149485,2519192;2121441,2537222;2112428,2538224;2102409,2542678;2100852,2543861;2113429,2539225;2122443,2538224;2086388,2565268;2063352,2577290;2040317,2588307;2024046,2590748;2021287,2592314;1945170,2625368;1941289,2626251;1918129,2641395;1931148,2645402;1883074,2666437;1887080,2652414;1871056,2658424;1856033,2663432;1824985,2673448;1820836,2668469;1805955,2671445;1787927,2675452;1750870,2684467;1749649,2685035;1784923,2676453;1802951,2672446;1817973,2669442;1823983,2674450;1855031,2664433;1870054,2659425;1886078,2653415;1882072,2667438;1840007,2687472;1837945,2686894;1808960,2698490;1784923,2705502;1748867,2714516;1733970,2713265;1702810,2719329;1701794,2721528;1618667,2737555;1599637,2732546;1583612,2732546;1555569,2741562;1530531,2743565;1505492,2744566;1502772,2743401;1479953,2747447;1452411,2742563;1453413,2741562;1458420,2734550;1435385,2731545;1446401,2725535;1479453,2724533;1511502,2723532;1557572,2724533;1589622,2721528;1649714,2708506;1689776,2699492;1719822,2698490;1721912,2697519;1692781,2698491;1652719,2707505;1592627,2720527;1560577,2723532;1514506,2722531;1482457,2723532;1449406,2724534;1450408,2720527;1457418,2710511;1765893,2659425;1975216,2580294;2030300,2551245;2061349,2535218;2093398,2518191;2153491,2482131;2201565,2445068;2291704,2374952;2316742,2354918;2340779,2333884;2376834,2300828;2391858,2275787;2413438,2256003;2413611,2254760;2392860,2273784;2377836,2298825;2341781,2331881;2317744,2352915;2292706,2372948;2202567,2443065;2154493,2480127;2094400,2516187;2062351,2533215;2031302,2549242;1976218,2578291;1766895,2657422;1458420,2708507;1435385,2708507;1432380,2700494;1408343,2699492;1386309,2708507;1322210,2709508;1275138,2707505;1252102,2705502;1229067,2701495;1242944,2686693;1240084,2687472;1188384,2677897;1186000,2678457;1086848,2660427;1047787,2652414;1013735,2646404;972672,2627372;921593,2608341;868512,2587305;877525,2580294;914583,2587305;930607,2601328;985692,2617355;1094860,2645402;1121902,2650411;1150947,2655418;1182996,2662431;1218315,2670069;1221054,2669442;1254105,2674451;1255106,2672447;1303180,2674451;1311193,2675452;1385307,2675452;1439390,2677455;1503489,2672447;1511501,2672447;1514506,2680461;1577603,2672447;1619668,2662431;1643705,2658424;1658728,2656421;1691779,2648407;1718821,2642397;1745862,2635385;1795464,2626800;1801950,2624367;1749869,2633382;1722827,2640394;1695786,2646404;1662735,2654417;1647712,2656421;1623675,2660427;1558574,2666437;1514506,2670444;1506494,2670444;1442395,2675452;1388312,2673448;1314198,2673448;1306185,2672447;1275138,2659425;1258111,2670444;1258068,2670530;1272133,2661428;1303181,2674450;1255107,2672446;1255486,2672201;1224059,2667438;1187002,2659425;1154953,2652414;1125908,2647405;1098867,2642397;989698,2614351;934614,2598324;918589,2584301;881531,2577288;826447,2549242;810422,2550244;753334,2521195;743318,2503165;745321,2502164;780376,2521195;815429,2540227;825445,2534217;784382,2507172;750330,2492147;703257,2465102;663195,2439058;600098,2412014;576061,2391981;581068,2389977;605105,2396988;555028,2344902;526985,2321864;500945,2298825;467895,2271781;419820,2218692;416522,2208382;406800,2198658;373750,2162598;369743,2144568;356723,2126538;355172,2124106;339696,2113516;309650,2070445;292624,2030378;290621,2030378;267586,1986305;245552,1942232;222516,1891147;201484,1839060;222516,1874118;243549,1918192;250559,1942232;253457,1946481;249890,1927936;240590,1911054;225451,1877007;207492,1847073;185458,1786973;166581,1725364;160383,1707404;133384,1599626;121445,1521384;121360,1523535;122362,1539562;127369,1576624;133378,1614687;123363,1581632;116352,1539562;108340,1539562;103332,1501498;96322,1477458;90312,1454420;73286,1436390;68278,1436390;63270,1411348;61267,1379295;65273,1334220;67276,1318194;70687,1307201;69029,1282134;71283,1245071;75289,1237560;75289,1233051;67276,1248077;60266,1238060;47245,1220030;44867,1205757;44241,1207008;40235,1247075;37230,1287141;34226,1318194;34226,1382299;35227,1415355;37230,1448409;28217,1479462;26214,1479462;20204,1419361;20204,1357258;25212,1309178;34222,1318188;26214,1308177;24211,1272117;26214,1217025;27215,1202000;30220,1176958;42238,1131884;48227,1101940;46244,1094821;39233,1134888;27215,1179964;24211,1205005;23208,1220030;21205,1275121;23208,1311181;18201,1359261;18201,1421365;24211,1481465;26214,1481465;39233,1538560;46244,1585638;61267,1633718;84929,1737109;86994,1756924;91314,1756924;113348,1810012;121361,1837057;106337,1814018;90312,1777958;89311,1787975;80598,1760961;74288,1761932;67276,1738894;43239,1683802;28217,1634720;27215,1593652;20204,1545572;15196,1497492;4180,1462434;11190,1276124;18201,1228044;12192,1202000;24211,1129880;27215,1112851;35227,1054755;56260,1012685;51252,1069780;56258,1059994;59264,1036600;60266,1010681;69279,977626;83301,927543;100328,876458;101603,875023;109342,834388;120359,805339;133379,781299;159419,731216;180451,686141;210497,628045;232531,603002;250559,567945;265583,545908;281608,537895;285614,531885;301638,499831;332686,463771;333531,478843;331266,485178;363733,451751;379758,430717;400791,410683;402603,412697;401793,411685;427833,385641;453873,361601;481916,331551;520976,302502;563041,271451;588191,253903;605105,238396;635152,220366;667201,203338;671444,201156;682350,190442;700252,177295;719908,167278;733813,164077;736307,162269;1008727,52086;1018835,49888;1046785,40066;1066065,36184;1076119,36099;1079837,35058;1308188,5008;1373038,4758;1442395,6009;1443686,6977;1477450,3004;1508497,8012;1539545,14022;1555564,17664;1538543,13021;1507495,7011;1476448,2003;1476448,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18" o:spid="_x0000_s2059" style="position:absolute;left:59774;top:100414;width:18227;height:17988;visibility:visible;v-text-anchor:middle" coordsize="2647519,26125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" adj="0,,0" path="m1439383,2598425r-12373,6662l1427751,2605405r11632,-6980xm1542263,2530792v-15240,3810,-25718,7620,-40005,9525c1487970,2542222,1470825,2545079,1442250,2547937v,-2858,-1905,-4763,-2857,-7620c1452728,2540317,1465110,2538412,1481303,2536507v15240,-1905,34290,-2858,60960,-5715xm1646323,2520821r-2442,690l1645133,2521267r1190,-446xm899801,2506503v8811,1429,22384,5239,42386,10954c947902,2518409,954570,2518409,960285,2518409v17145,8573,33337,17146,50482,24766c1017435,2544127,1026007,2546032,1033627,2547937r1430,477l1040295,2543175v6667,1905,13335,3810,20002,5715c1066965,2550795,1073632,2551747,1080300,2553652r39412,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1,2486082r-14552,2221l1345293,2493385r33139,4069c1380337,2496502,1383195,2496502,1387005,2495549v20002,-2857,39052,-4762,59055,-6667c1448203,2488406,1451715,2487751,1455778,2486992r4713,-910xm1550918,2472281r-49430,7544l1518450,2480309v10478,-476,18336,-2381,24408,-4524l1550918,2472281xm1731355,2470078r-155033,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3r354,-1631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5,2535075r938,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0,2265793r-4850,-3731xm2099801,2237197r-326,225l2099475,2237694r1514,216l2101380,2237422r-1579,-225xm2120379,2222979r-5623,3885l2113762,2227897r3856,-2468l2120379,2222979xm382287,2175002r35972,42353l389737,2183129r-7450,-8127xm2187820,2174974r-85,30l2187105,2179320v-7620,7620,-10478,12382,-15240,17145c2168055,2201227,2163292,2206942,2153767,2216467r1091,-252l2171865,2197417v3810,-4762,7620,-9525,15240,-17145c2188296,2177177,2188474,2175510,2187820,2174974xm475386,2153526r1886,2295l477367,2155507r-1981,-1981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46888,2237422r31899,35443l482130,2274569v2858,-2857,6668,-5715,10478,-8572c521183,2290762,551663,2315527,583095,2337434v-5715,1905,-10477,3810,-18097,5715c567855,2345054,568808,2346007,571665,2347912v-9525,,-17145,952,-26670,952c539280,2345054,533565,2341244,527850,2337434v-5715,-3810,-10477,-8572,-16192,-12382c498323,2313622,484035,2303144,471653,2291714v-12383,-11430,-24765,-22860,-37148,-33337c422123,2246947,411645,2235517,400215,2225039v-5715,-5715,-11430,-11430,-16192,-16192c379260,2203132,373545,2197417,368783,2191702v952,-1905,10477,3810,5715,-7620c381165,2189797,387833,2195512,393548,2201227v7620,5715,14287,11430,20955,16192c423075,2226944,431648,2235517,440220,2245042r2186,1875l414503,2217419v-6668,-5715,-13335,-10477,-20003,-16192c387833,2195512,382118,2189797,375450,2184082v-6667,-8573,-14287,-17145,-20955,-25718c347828,2149792,341160,2140267,334493,2131694xm2432850,1980247r-483,207l2421963,2005422r10887,-25175xm2422850,1860918r-25242,36461c2392845,1904999,2389035,1912619,2385225,1920239v-4762,7620,-8572,14288,-12382,20955c2363318,1954529,2353793,1967864,2343315,1980247v-8572,13335,-16192,25717,-25717,39052c2309978,2029777,2302358,2040254,2294738,2050732r-1907,1165l2291271,2054208r2514,-1571c2301405,2042160,2309025,2031682,2316645,2021205v8573,-13335,17145,-25718,25718,-39053c2352840,1969770,2362365,1956435,2371890,1943100v3810,-6668,8573,-13335,12383,-20955c2388083,1914525,2392845,1906905,2396655,1899285v8573,-15240,18098,-28575,25718,-37148l2422850,1860918xm2498930,1857612v-4405,8097,-7977,15003,-7977,17860c2486190,1885949,2480475,1898332,2473808,1909762v6667,-12383,12382,-23813,17145,-34290c2490953,1872615,2494525,1865709,2498930,1857612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0,1790989,2407787,1830865,2386218,1869449r-8559,13531l2377605,1883092v-3810,9525,-11430,21908,-20003,34290c2349030,1929765,2341410,1943100,2337600,1954530v-6668,8572,-15240,18097,-22860,28575c2307120,1993582,2300452,2005012,2295690,2015490v-27623,38100,-72390,86677,-112395,126682c2170912,2152650,2158530,2163127,2146147,2173605r-3564,2709l2141045,2177871r-15533,12663l2112810,2205037v-15240,12383,-30480,23813,-46673,35243l2058824,2244899r-19864,16194l2036091,2262956r-4244,3994c2019465,2275522,2007082,2284095,1994700,2291715v-12383,7620,-24765,15240,-37148,22860l1953301,2316730r-25153,16337l1920350,2337000r-7565,5197c1905165,2346960,1896592,2351722,1887067,2356485r-24028,9423l1809482,2392922v-40767,17835,-82698,33504,-125646,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09r5353,-20075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2,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2,46215l2586541,1451152r11092,-46214l2597632,1404937xm2606205,1395412v-1905,3810,-3810,6668,-5715,12383l2600490,1407795r-1310,25955c2599062,1441132,2599062,1448276,2598585,1458277r-9525,29309l2589060,1490934r11430,-32657c2601443,1438274,2600490,1429702,2602395,1407794r4441,-9621l2606205,1395412xm2565247,1354454r-6242,14754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7,-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1r5599,-22650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1,383323r-7781,8154l454683,394339r-1284,1451c451546,398815,450698,401003,447840,403860v-19050,21907,-39052,43815,-58102,68580c384023,479107,378308,484822,373545,491490v-5715,6667,-10477,13335,-16192,20002l285782,590597r72523,-80057c364020,503872,368782,497205,374497,490537v5715,-6667,11430,-12382,16193,-19050c409740,446722,429742,425767,448792,402907r5891,-8568l464431,383323r738,-773xm489348,316869v-1585,-200,-4878,1306,-8221,2864l475013,322003r-1455,1846c469748,326707,465938,329564,463080,333374v-9525,5715,-17145,10478,-26670,17145l418313,370522r-17145,20002c397358,393382,394500,396239,389738,401002r-389,-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8,-3393,9287,-6370l512656,355403r28529,-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7,48458v6549,357,13693,1072,20360,2024c1511782,52387,1523212,56197,1526070,60007v-5715,-952,-11430,-1905,-20955,-2857c1495590,56197,1482255,53340,1461300,48577v4286,-476,10239,-476,16787,-119xm1588935,40957v13335,952,25717,1905,39052,2857c1644180,48577,1659420,56197,1675612,62864v-22860,-2857,-43815,-7620,-59055,-10477c1601317,48577,1590840,44767,1588935,40957xm1270324,40719v-36672,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0l162090,776287v-3810,8573,-6668,19050,-10478,28575c148755,810577,146850,814387,143992,818197r-1905,1905l133634,848201v-1548,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799,571l2002949,264417v324309,219099,537534,590139,537534,1010980l2540080,1283368r10880,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8,1427648r252,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r-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5,2151085r10127,-14628c2341410,2120264,2372842,2075497,2378557,2080259v-2857,20003,-30480,45720,-39052,59055c2331885,2148363,2325455,2155031,2319383,2160388r-16154,11875l2302357,2173605r-10099,7769l2291880,2184082v-14288,15240,-28575,31433,-44768,45720c2231872,2245042,2216632,2260282,2199487,2273617r-2203,1598l2181390,2295524v-11430,10478,-24765,19050,-38100,28575l2107680,2350806r-127,155l2143290,2325052v12382,-9525,25717,-19050,38100,-28575c2173770,2309812,2163292,2318384,2149957,2327909v-10953,10002,-18811,14050,-25598,16669l2106651,2352057r-509,618c2099475,2357437,2093760,2361247,2087092,2365057r-7179,3327l2061852,2383036v-6668,5120,-12383,9168,-17622,12501c2034705,2403157,2027085,2407920,2017560,2412682v1905,-2857,-2857,-952,-8572,953l1999459,2417870r-1481,1124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79,2554816r-2719,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5,4041l237654,1833304r-8846,-16053l214410,1784873r-17078,-28464c190665,1737359,183045,1718309,176377,1699259r-17951,-58580l152529,1623596v-9989,-33579,-18571,-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7,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6,9822,804,14332l315045,461363r30877,-31786c348780,423862,354495,417195,361162,409575v6668,-6668,14288,-13335,20003,-19050l382888,392440r-770,-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2,-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0072c7 [3205]" stroked="f">
            <v:fill opacity="20303f"/>
            <v:stroke joinstyle="miter"/>
            <v:formulas/>
            <v:path arrowok="t" o:connecttype="custom" o:connectlocs="990930,1789000;982412,1793586;982923,1793805;1061757,1742435;1034216,1748993;992904,1754239;990937,1748993;1019790,1746370;1061757,1742435;1133396,1735570;1131715,1736045;1132577,1735877;619460,1725712;648640,1733254;661100,1733909;695854,1750960;711591,1754239;712576,1754567;716182,1750960;729952,1754895;743723,1758174;770856,1764485;771264,1764076;802740,1769323;817821,1771946;832904,1773257;863723,1774569;905690,1773913;907512,1773913;911592,1771617;920773,1768666;930117,1768503;936511,1769322;938232,1773913;952904,1773913;948314,1780471;945691,1783750;937166,1787685;921428,1787685;901101,1786373;857166,1785062;824379,1782438;795526,1778504;766674,1773913;722739,1767355;688641,1756207;689035,1755920;668969,1749649;651263,1741779;630936,1735221;609952,1728007;619460,1725712;1005462,1711652;995444,1713181;926155,1716680;948969,1719482;954871,1718170;995527,1713580;1002217,1712279;1067716,1702150;1033686,1707344;1045363,1707678;1062167,1704563;1191936,1700634;1085205,1729059;1139217,1717023;507656,1687348;583066,1719482;609952,1728007;630280,1735221;650608,1741779;668312,1749648;664378,1752927;653886,1750960;616509,1737188;598149,1729974;579788,1722105;555525,1713580;534542,1704399;518148,1695873;507656,1687348;538477,1670954;574542,1689316;569952,1691939;527985,1671609;538477,1670954;405361,1626360;449951,1651280;459132,1661773;438148,1650624;422410,1640788;405361,1626360;483552,1609533;483558,1609719;485773,1612400;486017,1611277;1441189,1566485;1438808,1566683;1399463,1594882;1360774,1615868;1333233,1632262;1318151,1638820;1302414,1645378;1283397,1655215;1268971,1663740;1247987,1672266;1226348,1680135;1220446,1686037;1211265,1689316;1188315,1693251;1158806,1702432;1131921,1710957;1102413,1719483;1065691,1728664;1013888,1737188;1012576,1739156;987669,1745384;988314,1745714;1015975,1738798;1016511,1737188;1068315,1728664;1105036,1719483;1134544,1710957;1161430,1702432;1190938,1693251;1213889,1689316;1198352,1698639;1198807,1698497;1215201,1688660;1224381,1685381;1224992,1685212;1228971,1680791;1250610,1672921;1271594,1664396;1286020,1655870;1305037,1646034;1320774,1639476;1331566,1634784;1337168,1630950;1364709,1614556;1403398,1593571;316724,1557416;319214,1559552;320063,1559985;1445589,1540296;1445365,1540451;1445365,1540639;1446407,1540787;1446676,1540451;1459756,1530507;1455885,1533182;1455201,1533893;1457855,1532194;263182,1497476;287947,1526635;268311,1503071;1506185,1497456;1506127,1497477;1505693,1500448;1495201,1512253;1482742,1526024;1483493,1525850;1495201,1512908;1505693,1501104;1506185,1497456;327275,1482689;328574,1484270;328639,1484053;230279,1467658;247328,1478807;248165,1479793;255934,1481512;273557,1497825;297820,1517498;308311,1531926;314213,1539140;339131,1560125;331918,1566027;308712,1540240;307656,1540451;307656,1540451;329617,1564854;331918,1566027;339132,1560125;401427,1609309;388968,1613244;393558,1616523;375197,1617179;363394,1609309;352246,1600784;324705,1577831;299131,1554879;275524,1531926;264377,1520778;253885,1508973;257820,1503727;270935,1515531;285361,1526679;303066,1545698;304570,1546989;285361,1526679;271590,1515531;258475,1503727;244049,1486020;230279,1467658;1674874,1363388;1674542,1363530;1667379,1380721;1667990,1281231;1650612,1306334;1642087,1322073;1633563,1336500;1613234,1363388;1595530,1390275;1579792,1411916;1578479,1412719;1577405,1414310;1579136,1413228;1594874,1391587;1612579,1364700;1632907,1337812;1641432,1323385;1649956,1307646;1667661,1282070;1720366,1278955;1714875,1291251;1703071,1314859;1714875,1291251;1720366,1278955;1735858,1272233;1727333,1297809;1712252,1325352;1697169,1353551;1683399,1371257;1692579,1352895;1700448,1334533;1706350,1324697;1714218,1311581;1721432,1298465;1735858,1272233;1693414,1216019;1677497,1244034;1677204,1244707;1693235,1216491;1702143,1152568;1683013,1204840;1642771,1287104;1636878,1296420;1636841,1296497;1623070,1320106;1609300,1345682;1593562,1365356;1580447,1387653;1503070,1474872;1477496,1496514;1475042,1498379;1473983,1499451;1463290,1508169;1454545,1518154;1422414,1542419;1417379,1545599;1403704,1556749;1401729,1558031;1398807,1560781;1373234,1577832;1347659,1593571;1344733,1595054;1327416,1606302;1322048,1609010;1316840,1612588;1299135,1622426;1282593,1628913;1245722,1647512;1159222,1679776;1098945,1695276;1147659,1686037;1156839,1684069;1186347,1673576;1204708,1667675;1234217,1652591;1267659,1640787;1289085,1632384;1298479,1627016;1307003,1624393;1318807,1617835;1321908,1615679;1329955,1607998;1347659,1597505;1367802,1587631;1375200,1583077;1400775,1566027;1411922,1555534;1424381,1547665;1456512,1523401;1479463,1501759;1505037,1480119;1582414,1392898;1593063,1374794;1593562,1373224;1610611,1346993;1615857,1339123;1622833,1329448;1625038,1325352;1638808,1301744;1665694,1246001;1691923,1186325;1699628,1162060;1773890,1094514;1771924,1095825;1771924,1095825;1780084,1055648;1779849,1056808;1781759,1059101;1787661,1065659;1791596,1063036;1791695,1062533;1788973,1064348;1782415,1058445;1774239,981152;1773782,981177;1772952,981224;1773235,984341;1772580,1000736;1769957,1010573;1754219,1035493;1750284,1057134;1746350,1064348;1739793,1095825;1732579,1120745;1724710,1145010;1720120,1164028;1714875,1183701;1719058,1177193;1722743,1163372;1726022,1143698;1733891,1119434;1741104,1094514;1747662,1063036;1751596,1055822;1755530,1034181;1771268,1009261;1760776,1059757;1752907,1101727;1735202,1155502;1731699,1160951;1730202,1169110;1725366,1183046;1707006,1223049;1698481,1244034;1693235,1255183;1686677,1266987;1668973,1298465;1649956,1329287;1625694,1370602;1598808,1411261;1581104,1434213;1562087,1456510;1555529,1465691;1548317,1474872;1537169,1484053;1518937,1504241;1519463,1506350;1500447,1526024;1480119,1540451;1463726,1553567;1448196,1564917;1450611,1564716;1467660,1552256;1484054,1539140;1504382,1524712;1523398,1505039;1522742,1502416;1541103,1482086;1552251,1472905;1559464,1463724;1566021,1454543;1585038,1432246;1602743,1409293;1629628,1368634;1653890,1327320;1672907,1296497;1690612,1265019;1697169,1253215;1702415,1242067;1710940,1221082;1729301,1181078;1736514,1154191;1754219,1100416;1762088,1058446;1772580,1007950;1774945,999080;1773235,998768;1773890,982374;1788317,967291;1780681,999109;1780681,999109;1788317,967291;1794219,960733;1790284,969258;1790284,969258;1789382,987128;1788973,1004015;1782415,1024194;1782415,1026499;1790284,1004015;1791596,969258;1794653,962634;1766022,932533;1761724,942691;1760120,957454;1758051,950557;1757295,951531;1759465,958766;1758153,969258;1760776,977783;1762809,977670;1761432,973192;1762743,962700;1766022,932533;1821104,914827;1822416,915483;1821760,943026;1822416,962044;1820448,996801;1818481,1016474;1812579,1045329;1810613,1069594;1800776,1114188;1791596,1152879;1775203,1160093;1776514,1156158;1779137,1128615;1788973,1099760;1796842,1095170;1796842,1095169;1805367,1045329;1809957,1021721;1813891,997457;1817170,974504;1818481,952863;1819137,934501;1820448,924664;1821104,914827;92355,610759;92681,610923;92712,610831;131918,516763;117491,543650;105688,553487;105660,554115;104518,579220;104551,579160;105688,554143;117491,544305;131918,517418;132409,517746;132655,517254;139786,459709;130606,466267;116835,495121;119986,497642;120088,497199;117491,495121;131262,466267;139391,460460;190278,422329;189450,422992;185934,436511;183721,443314;123393,553487;114868,580374;106999,607917;89950,665627;78802,704974;73556,734485;70934,749568;68966,764652;63065,805311;61097,830231;64376,856462;65913,842169;65688,837444;68311,809901;74212,769242;78893,763624;85690,718134;85360,710221;91838,691648;95693,676053;94540,678743;90606,677431;80769,705631;81425,721369;76835,751536;76179,756782;69622,764652;71589,749568;74212,734485;79458,704974;90606,665627;107655,607917;115524,580374;124048,553487;184376,443314;190278,422329;202082,356750;202082,356750;205360,359373;205360,359372;320241,263383;320115,263484;319733,263916;314377,269530;313022,271500;312139,272499;308311,278055;268312,325272;257164,338388;246017,352159;196744,406622;246672,351504;257819,337732;268967,324616;308967,277399;313022,271500;319733,263916;336887,218162;331228,220134;327018,221697;326017,222968;318803,229526;300443,241330;287984,255102;276181,268873;268312,276087;268044,275753;260607,284695;247983,300352;227656,322649;230934,326583;230997,326528;228311,323304;248639,301007;268967,276087;276836,268874;288639,255102;301098,241331;319459,229527;326672,222969;334541,220018;337025,219247;1286676,99680;1320118,114763;1334545,126567;1302414,110828;1286676,99680;1177823,51807;1204053,57709;1240774,76071;1177823,51807;783068,47463;769297,49184;739789,53119;710936,59677;698477,63611;684051,67546;652483,73748;646673,76072;606674,89843;567329,105582;539788,118042;521427,125256;476181,146241;454542,160013;433558,173784;400115,198704;368640,223624;338515,249905;341098,253135;347492,248749;352933,244693;372574,227559;404050,202639;437492,177719;458476,163947;480115,150176;525361,129190;543066,120009;570608,107549;609952,91810;649952,78039;666755,74738;674871,71964;785350,48128;1017576,33363;1031593,34757;1050609,41314;1036183,39347;1006019,33445;1017576,33363;1093888,28199;1120773,30166;1153560,43281;1112904,36068;1093888,28199;874543,28035;798805,32133;746346,39347;721428,45905;699788,53774;669624,57709;555525,101647;514214,120009;501754,124599;490607,130502;469624,141650;436837,158701;411918,178374;339787,234772;324713,247881;309966,261347;310278,261660;196836,394785;173884,426263;163393,445281;152901,462987;133229,499712;111830,533434;111589,534469;104376,554143;99130,563324;97819,564635;91999,583981;90606,595458;89294,611852;80114,638740;71589,665627;62409,704974;57163,741043;53884,777111;58474,752191;58900,750135;59786,740387;65032,704319;66674,704867;66817,704258;65032,703663;74213,664315;82737,637428;91875,610664;91262,610541;92573,594146;99786,563324;105032,554143;105208,553663;112246,534469;133885,500368;153557,463643;164049,445937;174540,426919;197492,395441;310934,262316;341098,234773;413230,178375;438148,158701;470935,141651;491919,130502;503067,124600;515525,120009;556837,101647;670936,57710;701100,53775;722739,45905;747657,39347;800117,32133;875855,28281;936731,30323;966675,0;997494,1967;1028970,5246;1049953,10493;1063724,17051;1080773,13771;1106347,19674;1122085,24264;1121429,24920;1120773,29510;1093888,27543;1084708,24920;1075527,22952;1057822,19018;1040118,15083;1021757,12460;1001429,12460;985035,12460;959462,12460;958260,12076;947002,17706;950937,24264;990281,32133;972773,32439;973068,32462;991593,32133;1007331,34101;1037495,40003;1051921,41971;1076184,47217;1101102,52463;1125364,58365;1149626,65579;1161430,68858;1173233,72792;1173385,72931;1181850,74391;1202362,82014;1205227,86356;1206020,86564;1224381,93778;1240119,100336;1255856,107550;1267660,114108;1275529,118042;1284053,122632;1312905,139028;1349627,162636;1368644,175752;1369194,176145;1378912,182049;1748973,878103;1748696,883591;1756186,884661;1763399,889907;1766678,907613;1779136,928599;1784383,929076;1784383,924008;1789714,909200;1789628,906302;1794874,888596;1802088,888596;1813235,881382;1814546,910237;1811268,924008;1807334,937124;1805366,958766;1804711,969914;1803399,981062;1800603,982927;1800776,983685;1803455,981899;1804711,971225;1805366,960077;1807334,938436;1811268,925320;1814546,911549;1819792,915483;1819137,925320;1817825,935157;1817169,953519;1815858,975160;1812579,998113;1808645,1022377;1804055,1045985;1795530,1095825;1787661,1100416;1777825,1129271;1775202,1156814;1773890,1160749;1762743,1190915;1759464,1193539;1745694,1225672;1760120,1193539;1763399,1190915;1742415,1250592;1731268,1256494;1728956,1261119;1729301,1261740;1731924,1256494;1743071,1250592;1735202,1272889;1720776,1299120;1713563,1312236;1705694,1325352;1699792,1335189;1691268,1354207;1682088,1372569;1667661,1392243;1653235,1410605;1653836,1409367;1637496,1431590;1602087,1470282;1595115,1481009;1602087,1470938;1637496,1432246;1610611,1472905;1596759,1487414;1585638,1495590;1585037,1496514;1578085,1501863;1577824,1503727;1547004,1535205;1514217,1565371;1512701,1566472;1501759,1580454;1475529,1600128;1451014,1618516;1450926,1618622;1475529,1600784;1501759,1581110;1480119,1602751;1462496,1614228;1450305,1619377;1449955,1619802;1436840,1628327;1431898,1630618;1419464,1640706;1407332,1649313;1388971,1661117;1383070,1661773;1376510,1664689;1375490,1665463;1383725,1662428;1389627,1661773;1366021,1679479;1350938,1687349;1335857,1694562;1325204,1696160;1323397,1697186;1273561,1718826;1271020,1719404;1255856,1729319;1264381,1731942;1232905,1745714;1235528,1736533;1225036,1740468;1215201,1743746;1194872,1750304;1192156,1747044;1182413,1748993;1170609,1751616;1146347,1757518;1145547,1757890;1168643,1752271;1180446,1749648;1190282,1747681;1194216,1750960;1214544,1744402;1224380,1741123;1234872,1737188;1232249,1746370;1204708,1759485;1203358,1759107;1184380,1766699;1168643,1771290;1145036,1777191;1135282,1776372;1114881,1780342;1114216,1781782;1059790,1792275;1047330,1788996;1036838,1788996;1018478,1794898;1002085,1796210;985691,1796865;983910,1796102;968970,1798751;950937,1795554;951593,1794898;954871,1790307;939790,1788340;947002,1784405;968642,1783749;989626,1783094;1019789,1783749;1040773,1781782;1080117,1773257;1106347,1767355;1126019,1766699;1127388,1766063;1108315,1766699;1082085,1772601;1042740,1781127;1021757,1783094;991593,1782438;970609,1783094;948969,1783750;949625,1781127;954215,1774569;1156183,1741123;1293233,1689316;1329299,1670298;1349627,1659805;1370611,1648657;1409955,1625049;1441431,1600784;1500447,1554879;1516840,1541763;1532578,1527992;1556185,1506350;1566021,1489956;1580150,1477003;1580264,1476189;1566677,1488644;1556841,1505039;1533234,1526680;1517496,1540451;1501103,1553567;1442087,1599473;1410611,1623737;1371267,1647346;1350283,1658494;1329955,1668986;1293889,1688005;1156839,1739812;954871,1773257;939790,1773257;937822,1768011;922084,1767355;907658,1773257;865691,1773913;834871,1772601;819789,1771290;804707,1768666;813792,1758975;811920,1759485;778071,1753217;776510,1753584;711592,1741779;686018,1736533;663723,1732598;636838,1720138;603395,1707678;568641,1693906;574542,1689316;598805,1693906;609297,1703087;645362,1713580;716838,1731942;734543,1735221;753559,1738500;774543,1743091;797667,1748091;799461,1747681;821100,1750960;821756,1749649;853231,1750960;858477,1751616;907002,1751616;942412,1752927;984379,1749649;989625,1749649;991593,1754895;1032904,1749649;1060445,1743091;1076183,1740468;1086019,1739156;1107658,1733910;1125364,1729975;1143068,1725384;1175544,1719763;1179791,1718171;1145692,1724073;1127987,1728664;1110282,1732598;1088642,1737845;1078807,1739156;1063069,1741779;1020445,1745714;991593,1748337;986347,1748337;944379,1751616;908969,1750304;860445,1750304;855199,1749649;834871,1741123;823723,1748337;823695,1748394;832904,1742435;853232,1750960;821756,1749648;822004,1749488;801428,1746370;777166,1741123;756182,1736533;737166,1733254;719461,1729975;647985,1711613;611920,1701120;601428,1691939;577165,1687348;541100,1668986;530608,1669642;493230,1650624;486673,1638820;487984,1638164;510936,1650624;533886,1663085;540444,1659150;513559,1641443;491263,1631607;460443,1613900;434214,1596849;392902,1579143;377165,1566028;380443,1564716;396181,1569306;363394,1535205;345033,1520122;327984,1505039;306345,1487333;274869,1452575;272709,1445825;266344,1439460;244705,1415851;242082,1404047;233557,1392243;232542,1390650;222409,1383717;202737,1355518;191590,1329287;190278,1329287;175197,1300432;160770,1271577;145688,1238132;131918,1204031;145688,1226984;159459,1255838;164049,1271577;165945,1274359;163611,1262219;157521,1251166;147609,1228874;135851,1209277;121425,1169929;109067,1129597;105007,1117836;87331,1047274;79514,996049;79458,997457;80114,1007950;83392,1032214;87327,1057134;80769,1035493;76179,1007950;70934,1007950;67654,983030;63065,967291;59130,952208;47982,940403;44704,940403;41425,924008;40113,903023;42736,873513;44048,863020;46281,855823;45195,839412;46671,815147;49294,810229;49294,807278;44048,817115;39458,810557;30933,798753;29376,789408;28966,790227;26343,816459;24376,842690;22409,863020;22409,904990;23064,926632;24376,948272;18474,968602;17163,968602;13228,929255;13228,888596;16507,857118;22406,863017;17163,856462;15851,832854;17163,796785;17818,786949;19786,770553;27655,741043;31575,721439;30278,716779;25687,743010;17818,772521;15851,788916;15195,798753;13884,834821;15195,858429;11917,889907;11917,930566;15851,969914;17163,969914;25687,1007294;30278,1038116;40113,1069594;55605,1137284;56957,1150256;59786,1150256;74213,1185013;79458,1202720;69622,1187636;59130,1164028;58475,1170586;52770,1152900;48638,1153535;44048,1138452;28310,1102383;18474,1070250;17818,1043362;13228,1011884;9949,980406;2737,957454;7326,835477;11917,803999;7982,786949;15851,739732;17818,728583;23064,690547;36835,663004;33556,700384;36834,693977;38802,678661;39458,661692;45359,640051;54540,607261;65688,573816;66523,572876;71590,546273;78802,527255;87327,511516;104377,478726;118147,449216;137819,411180;152245,394785;164049,371833;173885,357405;184377,352159;187000,348224;197492,327239;217819,303631;218373,313498;216890,317646;238147,295761;248639,281990;262410,268874;263596,270193;263066,269530;280115,252479;297164,236740;315525,217066;341098,198048;368640,177719;385106,166230;396181,156077;415853,144273;436837,133125;439614,131696;446755,124682;458476,116075;471345,109517;480449,107421;482082,106237;660444,34100;667061,32661;685362,26231;697985,23690;704567,23634;707002,22952;856510,3279;898969,3115;944379,3934;945225,4568;967331,1967;987658,5246;1007987,9180;1018474,11565;1007331,8525;987002,4590;966675,1312;966675,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o:lock v:ext="edit" aspectratio="t"/>
          </v:shape>
          <v:shape id="Freeform: Shape 18" o:spid="_x0000_s2058" style="position:absolute;left:58081;top:105240;width:4605;height:4546;visibility:visible;v-text-anchor:middle" coordsize="2647519,26125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" adj="0,,0" path="m1439383,2598425r-12373,6662l1427751,2605405r11632,-6980xm1542263,2530792v-15240,3810,-25718,7620,-40005,9525c1487970,2542222,1470825,2545079,1442250,2547937v,-2858,-1905,-4763,-2857,-7620c1452728,2540317,1465110,2538412,1481303,2536507v15240,-1905,34290,-2858,60960,-5715xm1646323,2520821r-2442,690l1645133,2521267r1190,-446xm899801,2506503v8811,1429,22384,5239,42386,10954c947902,2518409,954570,2518409,960285,2518409v17145,8573,33337,17146,50482,24766c1017435,2544127,1026007,2546032,1033627,2547937r1430,477l1040295,2543175v6667,1905,13335,3810,20002,5715c1066965,2550795,1073632,2551747,1080300,2553652r39412,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1,2486082r-14552,2221l1345293,2493385r33139,4069c1380337,2496502,1383195,2496502,1387005,2495549v20002,-2857,39052,-4762,59055,-6667c1448203,2488406,1451715,2487751,1455778,2486992r4713,-910xm1550918,2472281r-49430,7544l1518450,2480309v10478,-476,18336,-2381,24408,-4524l1550918,2472281xm1731355,2470078r-155033,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3r354,-1631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5,2535075r938,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0,2265793r-4850,-3731xm2099801,2237197r-326,225l2099475,2237694r1514,216l2101380,2237422r-1579,-225xm2120379,2222979r-5623,3885l2113762,2227897r3856,-2468l2120379,2222979xm382287,2175002r35972,42353l389737,2183129r-7450,-8127xm2187820,2174974r-85,30l2187105,2179320v-7620,7620,-10478,12382,-15240,17145c2168055,2201227,2163292,2206942,2153767,2216467r1091,-252l2171865,2197417v3810,-4762,7620,-9525,15240,-17145c2188296,2177177,2188474,2175510,2187820,2174974xm475386,2153526r1886,2295l477367,2155507r-1981,-1981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46888,2237422r31899,35443l482130,2274569v2858,-2857,6668,-5715,10478,-8572c521183,2290762,551663,2315527,583095,2337434v-5715,1905,-10477,3810,-18097,5715c567855,2345054,568808,2346007,571665,2347912v-9525,,-17145,952,-26670,952c539280,2345054,533565,2341244,527850,2337434v-5715,-3810,-10477,-8572,-16192,-12382c498323,2313622,484035,2303144,471653,2291714v-12383,-11430,-24765,-22860,-37148,-33337c422123,2246947,411645,2235517,400215,2225039v-5715,-5715,-11430,-11430,-16192,-16192c379260,2203132,373545,2197417,368783,2191702v952,-1905,10477,3810,5715,-7620c381165,2189797,387833,2195512,393548,2201227v7620,5715,14287,11430,20955,16192c423075,2226944,431648,2235517,440220,2245042r2186,1875l414503,2217419v-6668,-5715,-13335,-10477,-20003,-16192c387833,2195512,382118,2189797,375450,2184082v-6667,-8573,-14287,-17145,-20955,-25718c347828,2149792,341160,2140267,334493,2131694xm2432850,1980247r-483,207l2421963,2005422r10887,-25175xm2422850,1860918r-25242,36461c2392845,1904999,2389035,1912619,2385225,1920239v-4762,7620,-8572,14288,-12382,20955c2363318,1954529,2353793,1967864,2343315,1980247v-8572,13335,-16192,25717,-25717,39052c2309978,2029777,2302358,2040254,2294738,2050732r-1907,1165l2291271,2054208r2514,-1571c2301405,2042160,2309025,2031682,2316645,2021205v8573,-13335,17145,-25718,25718,-39053c2352840,1969770,2362365,1956435,2371890,1943100v3810,-6668,8573,-13335,12383,-20955c2388083,1914525,2392845,1906905,2396655,1899285v8573,-15240,18098,-28575,25718,-37148l2422850,1860918xm2498930,1857612v-4405,8097,-7977,15003,-7977,17860c2486190,1885949,2480475,1898332,2473808,1909762v6667,-12383,12382,-23813,17145,-34290c2490953,1872615,2494525,1865709,2498930,1857612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0,1790989,2407787,1830865,2386218,1869449r-8559,13531l2377605,1883092v-3810,9525,-11430,21908,-20003,34290c2349030,1929765,2341410,1943100,2337600,1954530v-6668,8572,-15240,18097,-22860,28575c2307120,1993582,2300452,2005012,2295690,2015490v-27623,38100,-72390,86677,-112395,126682c2170912,2152650,2158530,2163127,2146147,2173605r-3564,2709l2141045,2177871r-15533,12663l2112810,2205037v-15240,12383,-30480,23813,-46673,35243l2058824,2244899r-19864,16194l2036091,2262956r-4244,3994c2019465,2275522,2007082,2284095,1994700,2291715v-12383,7620,-24765,15240,-37148,22860l1953301,2316730r-25153,16337l1920350,2337000r-7565,5197c1905165,2346960,1896592,2351722,1887067,2356485r-24028,9423l1809482,2392922v-40767,17835,-82698,33504,-125646,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09r5353,-20075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2,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2,46215l2586541,1451152r11092,-46214l2597632,1404937xm2606205,1395412v-1905,3810,-3810,6668,-5715,12383l2600490,1407795r-1310,25955c2599062,1441132,2599062,1448276,2598585,1458277r-9525,29309l2589060,1490934r11430,-32657c2601443,1438274,2600490,1429702,2602395,1407794r4441,-9621l2606205,1395412xm2565247,1354454r-6242,14754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7,-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1r5599,-22650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1,383323r-7781,8154l454683,394339r-1284,1451c451546,398815,450698,401003,447840,403860v-19050,21907,-39052,43815,-58102,68580c384023,479107,378308,484822,373545,491490v-5715,6667,-10477,13335,-16192,20002l285782,590597r72523,-80057c364020,503872,368782,497205,374497,490537v5715,-6667,11430,-12382,16193,-19050c409740,446722,429742,425767,448792,402907r5891,-8568l464431,383323r738,-773xm489348,316869v-1585,-200,-4878,1306,-8221,2864l475013,322003r-1455,1846c469748,326707,465938,329564,463080,333374v-9525,5715,-17145,10478,-26670,17145l418313,370522r-17145,20002c397358,393382,394500,396239,389738,401002r-389,-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8,-3393,9287,-6370l512656,355403r28529,-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7,48458v6549,357,13693,1072,20360,2024c1511782,52387,1523212,56197,1526070,60007v-5715,-952,-11430,-1905,-20955,-2857c1495590,56197,1482255,53340,1461300,48577v4286,-476,10239,-476,16787,-119xm1588935,40957v13335,952,25717,1905,39052,2857c1644180,48577,1659420,56197,1675612,62864v-22860,-2857,-43815,-7620,-59055,-10477c1601317,48577,1590840,44767,1588935,40957xm1270324,40719v-36672,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0l162090,776287v-3810,8573,-6668,19050,-10478,28575c148755,810577,146850,814387,143992,818197r-1905,1905l133634,848201v-1548,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799,571l2002949,264417v324309,219099,537534,590139,537534,1010980l2540080,1283368r10880,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8,1427648r252,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r-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5,2151085r10127,-14628c2341410,2120264,2372842,2075497,2378557,2080259v-2857,20003,-30480,45720,-39052,59055c2331885,2148363,2325455,2155031,2319383,2160388r-16154,11875l2302357,2173605r-10099,7769l2291880,2184082v-14288,15240,-28575,31433,-44768,45720c2231872,2245042,2216632,2260282,2199487,2273617r-2203,1598l2181390,2295524v-11430,10478,-24765,19050,-38100,28575l2107680,2350806r-127,155l2143290,2325052v12382,-9525,25717,-19050,38100,-28575c2173770,2309812,2163292,2318384,2149957,2327909v-10953,10002,-18811,14050,-25598,16669l2106651,2352057r-509,618c2099475,2357437,2093760,2361247,2087092,2365057r-7179,3327l2061852,2383036v-6668,5120,-12383,9168,-17622,12501c2034705,2403157,2027085,2407920,2017560,2412682v1905,-2857,-2857,-952,-8572,953l1999459,2417870r-1481,1124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79,2554816r-2719,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5,4041l237654,1833304r-8846,-16053l214410,1784873r-17078,-28464c190665,1737359,183045,1718309,176377,1699259r-17951,-58580l152529,1623596v-9989,-33579,-18571,-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7,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6,9822,804,14332l315045,461363r30877,-31786c348780,423862,354495,417195,361162,409575v6668,-6668,14288,-13335,20003,-19050l382888,392440r-770,-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2,-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2c567a [3204]" stroked="f">
            <v:fill opacity="24929f"/>
            <v:stroke joinstyle="miter"/>
            <v:formulas/>
            <v:path arrowok="t" o:connecttype="custom" o:connectlocs="250396,452084;248244,453243;248372,453298;268293,440317;261334,441974;250895,443300;250398,441974;257688,441311;268293,440317;286395,438582;285971,438702;286188,438660;156530,436091;163903,437997;167052,438162;175834,442471;179810,443300;180059,443383;180970,442471;184450,443466;187930,444294;194786,445889;194889,445786;202842,447111;206653,447774;210464,448106;218252,448437;228857,448271;229317,448271;230348,447691;232668,446946;235029,446904;236645,447111;237080,448271;240787,448271;239627,449929;238964,450757;236810,451752;232834,451752;227697,451420;216595,451089;208310,450426;201020,449431;193729,448271;182627,446614;174011,443797;174111,443725;169040,442140;164566,440151;159430,438494;154127,436671;156530,436091;254068,432538;251536,432924;234028,433809;239793,434517;241284,434185;251557,433025;253248,432696;269799,430137;261200,431449;264150,431534;268397,430746;301188,429754;274218,436937;287866,433895;128279,426396;147334,434517;154127,436671;159264,438494;164401,440151;168874,442140;167880,442968;165229,442471;155784,438991;151145,437168;146505,435179;140374,433025;135072,430705;130930,428551;128279,426396;136066,422253;145180,426894;144020,427556;133415,422419;136066,422253;102430,410985;113697,417282;116017,419933;110715,417116;106738,414630;102430,410985;122188,406732;122189,406779;122749,407457;122810,407173;364171,395854;363569,395904;353627,403030;343851,408333;336892,412476;333081,414133;329104,415790;324299,418276;320653,420430;315351,422585;309883,424574;308392,426065;306072,426894;300273,427888;292816,430208;286023,432362;278566,434517;269287,436837;256197,438991;255866,439488;249572,441062;249735,441145;256724,439398;256860,438991;269950,436837;279229,434517;286685,432362;293479,430208;300935,427888;306735,426894;302809,429249;302924,429214;307066,426728;309386,425899;309540,425856;310546,424739;316014,422751;321316,420596;324962,418442;329767,415956;333743,414299;336470,413113;337886,412144;344845,408002;354621,402699;80032,393562;80661,394102;80876,394211;365283,389236;365226,389275;365226,389322;365489,389360;365557,389275;368862,386762;367884,387438;367711,387618;368382,387189;66503,378415;72761,385784;67799,379829;380594,378410;380580,378415;380470,379166;377819,382149;374671,385629;374860,385585;377819,382315;380470,379332;380594,378410;82698,374679;83027,375078;83043,375023;58189,370880;62497,373698;62708,373947;64671,374381;69124,378503;75255,383475;77907,387121;79398,388944;85694,394247;83872,395738;78008,389222;77741,389275;77741,389275;83290,395442;83872,395738;85694,394247;101436,406676;98287,407670;99447,408499;94808,408664;91825,406676;89008,404521;82049,398721;75587,392921;69622,387121;66805,384304;64154,381321;65148,379995;68462,382978;72107,385795;76581,390601;76961,390927;72107,385795;68627,382978;65314,379995;61668,375520;58189,370880;423220,344531;423136,344567;421326,348911;421480,323770;417089,330113;414935,334090;412781,337736;407644,344531;403171,351325;399194,356794;398862,356997;398591,357399;399028,357126;403005,351657;407479,344862;412615,338068;414770,334422;416924,330445;421397,323982;434715,323194;433328,326302;430345,332268;433328,326302;434715,323194;438630,321496;436476,327959;432665,334919;428854,342045;425374,346520;427694,341879;429682,337239;431174,334754;433162,331439;434985,328125;438630,321496;427905,307291;423883,314370;423809,314540;427860,307410;430111,291256;425277,304466;415108,325254;413619,327608;413610,327627;410130,333593;406650,340057;402674,345028;399360,350663;379807,372703;373345,378172;372725,378643;372457,378914;369755,381117;367546,383641;359426,389772;358154,390576;354699,393394;354200,393718;353461,394413;346999,398721;340537,402699;339797,403073;335422,405916;334065,406600;332749,407504;328275,409990;324095,411630;314779,416330;292921,424483;277690,428400;289999,426065;292319,425568;299775,422916;304415,421425;311871,417613;320322,414630;325736,412507;328110,411150;330264,410487;333246,408830;334030,408285;336063,406344;340537,403693;345627,401198;347496,400047;353959,395738;356775,393087;359924,391098;368043,384966;373842,379498;380304,374029;399857,351988;402547,347413;402674,347017;406982,340388;408307,338399;410070,335954;410627,334919;414107,328953;420900,314867;427528,299787;429475,293655;448240,276586;447743,276917;447743,276917;449805,266764;449746,267057;450229,267637;451720,269294;452714,268631;452739,268504;452051,268963;450394,267471;448328,247939;448213,247946;448003,247957;448075,248745;447909,252888;447246,255374;443270,261671;442275,267140;441281,268963;439624,276917;437801,283215;435813,289346;434653,294152;433328,299124;434385,297479;435316,293986;436144,289015;438133,282883;439956,276586;441613,268631;442607,266808;443601,261340;447578,255042;444927,267803;442938,278409;438464,291998;437579,293375;437201,295436;435979,298958;431339,309067;429185,314370;427860,317187;426203,320170;421729,328125;416924,335913;410793,346354;403999,356628;399525,362429;394720,368063;393063,370383;391241,372703;388424,375023;383817,380125;383950,380658;379145,385629;374008,389275;369865,392590;365941,395458;366552,395407;370860,392258;375002,388944;380139,385298;384944,380326;384778,379663;389418,374526;392235,372206;394057,369886;395714,367566;400520,361932;404993,356131;411787,345857;417918,335416;422723,327627;427197,319673;428854,316690;430179,313873;432333,308570;436973,298461;438796,291666;443270,278077;445258,267471;447909,254711;448507,252469;448075,252391;448240,248248;451886,244436;449956,252477;449956,252477;451886,244436;453377,242779;452383,244934;452383,244934;452155,249449;452051,253717;450394,258816;450394,259398;452383,253717;452714,244933;453487,243259;446252,235653;445166,238220;444761,241951;444238,240208;444047,240454;444595,242282;444264,244934;444927,247088;445440,247059;445092,245928;445424,243276;446252,235653;460171,231179;460502,231344;460336,238305;460502,243111;460005,251894;459508,256865;458017,264157;457520,270289;455034,281557;452714,291335;448572,293158;448903,292163;449566,285203;452051,277912;454040,276752;454040,276751;456194,264157;457354,258191;458348,252059;459176,246259;459508,240790;459673,236150;460005,233664;460171,231179;23337,154340;23419,154381;23427,154358;33334,130587;29689,137381;26706,139867;26699,140026;26411,146370;26419,146355;26706,140033;29689,137547;33334,130753;33458,130835;33520,130711;35322,116169;33002,117827;29523,125118;30319,125755;30345,125643;29689,125118;33168,117827;35222,116359;48081,106723;47872,106891;46983,110307;46424,112026;31180,139867;29026,146662;27037,153622;22729,168205;19912,178148;18587,185606;17924,189417;17427,193229;15936,203504;15438,209801;16267,216430;16655,212818;16598,211624;17261,204664;18752,194389;19935,192969;21653,181474;21569,179474;23206,174781;24180,170840;23889,171520;22895,171188;20409,178314;20575,182292;19415,189915;19250,191240;17593,193229;18090,189417;18752,185606;20078,178148;22895,168205;27203,153622;29191,146662;31345,139867;46590,112026;48081,106723;51064,90151;51064,90151;51892,90814;51892,90814;80921,66557;80889,66583;80793,66692;79439,68111;79097,68609;78874,68861;77907,70265;67799,82197;64982,85511;62165,88991;49715,102754;62331,88826;65148,85345;67965,82031;78072,70099;79097,68609;80793,66692;85127,55130;83697,55628;82634,56023;82380,56344;80558,58002;75918,60985;72770,64465;69787,67945;67799,69768;67731,69683;65852,71943;62662,75900;57526,81534;58354,82528;58370,82514;57691,81700;62828,76065;67965,69768;69953,67945;72936,64465;76084,60985;80723,58002;82546,56345;84534,55599;85162,55404;325127,25189;333578,29001;337223,31984;329104,28007;325127,25189;297621,13092;304249,14583;313528,19223;297621,13092;197872,11994;194392,12429;186935,13423;179645,15080;176497,16075;172851,17069;164874,18636;163406,19223;153299,22703;143357,26681;136398,29830;131758,31652;120325,36955;114857,40436;109555,43916;101104,50213;93151,56510;85539,63152;86191,63968;87807,62859;89182,61834;94145,57505;102098,51207;110549,44910;115851,41430;121319,37950;132752,32647;137226,30327;144186,27178;154127,23201;164235,19721;168481,18886;170532,18185;198448,12162;257129,8431;260671,8783;265476,10440;261831,9943;254209,8452;257129,8431;276412,7126;283206,7623;291490,10937;281217,9114;276412,7126;220986,7084;201848,8120;188592,9943;182296,11600;176828,13589;169206,14583;140374,25686;129936,30327;126787,31487;123970,32978;118668,35795;110383,40104;104087,45076;85860,59327;82051,62640;78325,66043;78404,66122;49738,99763;43938,107718;41287,112523;38636,116998;33665,126278;28258,134800;28197,135061;26375,140033;25049,142353;24718,142684;23247,147573;22895,150473;22564,154616;20244,161411;18090,168205;15770,178148;14444,187263;13616,196378;14776,190080;14883,189561;15107,187097;16433,177983;16848,178121;16884,177967;16433,177817;18753,167874;20907,161079;23216,154316;23061,154285;23392,150142;25215,142353;26540,140033;26585,139912;28363,135061;33831,126444;38802,117164;41453,112689;44104,107883;49904,99929;78569,66288;86191,59328;104418,45076;110715,40104;118999,35795;124302,32978;127119,31487;130267,30327;140706,25686;169537,14583;177159,13589;182627,11600;188924,9943;202180,8120;221318,7147;236700,7663;244267,0;252054,497;260008,1326;265310,2652;268790,4309;273098,3480;279560,4972;283537,6132;283371,6297;283206,7457;276412,6960;274092,6297;271773,5800;267299,4806;262825,3811;258185,3149;253049,3149;248906,3149;242444,3149;242141,3052;239296,4474;240290,6132;250232,8120;245808,8197;245882,8203;250563,8120;254540,8617;262162,10109;265807,10606;271938,11932;278235,13258;284366,14749;290496,16572;293479,17400;296462,18395;296500,18430;298639,18799;303822,20725;304546,21822;304746,21875;309386,23698;313363,25355;317339,27178;320322,28835;322310,29830;324464,30989;331755,35133;341034,41098;345839,44413;345978,44512;348434,46004;441944,221898;441874,223285;443767,223556;445589,224881;446418,229356;449566,234659;450892,234779;450892,233499;452239,229757;452217,229024;453543,224550;455365,224550;458182,222727;458514,230019;457685,233499;456691,236813;456194,242282;456028,245099;455697,247916;454990,248388;455034,248579;455711,248128;456028,245431;456194,242613;456691,237145;457685,233830;458514,230350;459839,231345;459673,233830;459342,236316;459176,240956;458845,246425;458017,252225;457022,258357;455862,264323;453708,276917;451720,278077;449234,285369;448572,292329;448240,293324;445424,300947;444595,301610;441115,309730;444761,301610;445589,300947;440287,316027;437470,317519;436886,318687;436973,318844;437636,317518;440453,316027;438464,321662;434819,328290;432996,331605;431008,334919;429517,337405;427363,342211;425043,346851;421397,351823;417752,356463;417904,356150;413775,361766;404828,371543;403066,374254;404828,371709;413775,361931;406982,372206;403481,375872;400671,377939;400519,378172;398763,379524;398697,379995;390909,387949;382624,395572;382241,395851;379476,399384;372848,404356;366653,409002;366631,409029;372848,404521;379476,399550;374008,405018;369555,407919;366474,409220;366386,409327;363072,411482;361823,412060;358681,414610;355615,416785;350976,419768;349485,419933;347827,420670;347569,420866;349650,420099;351142,419933;345177,424408;341365,426397;337555,428219;334863,428623;334406,428882;321813,434351;321171,434497;317339,437002;319493,437665;311540,441145;312203,438825;309552,439820;307066,440648;301930,442305;301243,441482;298781,441974;295799,442637;289668,444128;289466,444222;295302,442802;298284,442140;300770,441643;301764,442471;306900,440814;309386,439985;312037,438991;311374,441311;304415,444625;304074,444530;299278,446448;295302,447608;289336,449100;286872,448893;281717,449896;281549,450260;267796,452911;264647,452083;261996,452083;257357,453574;253214,453906;249072,454071;248622,453879;244847,454548;240290,453740;240456,453574;241284,452414;237473,451917;239296,450923;244764,450757;250066,450591;257688,450757;262991,450260;272932,448106;279560,446614;284531,446448;284877,446288;280057,446448;273430,447940;263488,450094;258185,450591;250563,450426;245261,450591;239793,450757;239959,450094;241118,448437;292153,439985;326784,426894;335897,422088;341034,419436;346336,416619;356278,410653;364232,404521;379145,392921;383287,389607;387264,386127;393229,380658;395714,376515;399284,373242;399313,373036;395880,376183;393395,380326;387429,385795;383453,389275;379310,392590;364398,404190;356444,410322;346502,416288;341200,419105;336063,421756;326950,426562;292319,439654;241284,448106;237473,448106;236976,446780;232999,446614;229354,448106;218749,448271;210962,447940;207151,447608;203340,446946;205635,444497;205162,444625;196609,443041;196215,443134;179811,440151;173348,438825;167715,437831;160921,434682;152470,431534;143689,428054;145180,426894;151311,428054;153962,430374;163075,433025;181136,437665;185610,438494;190415,439322;195718,440483;201561,441746;202014,441643;207482,442471;207648,442140;215601,442471;216927,442637;229188,442637;238136,442968;248741,442140;250066,442140;250563,443466;261002,442140;267961,440483;271938,439820;274424,439488;279892,438163;284366,437168;288839,436008;297046,434588;298119,434185;289502,435677;285028,436837;280555,437831;275087,439157;272601,439488;268624,440151;257854,441145;250563,441808;249238,441808;238633,442637;229685,442305;217424,442305;216098,442140;210962,439985;208145,441808;208138,441823;210464,440317;215601,442471;207648,442140;207710,442099;202511,441311;196380,439985;191078,438825;186273,437997;181799,437168;163738,432528;154625,429877;151973,427556;145842,426396;136729,421756;134078,421922;124633,417116;122976,414133;123308,413967;129107,417116;134906,420265;136563,419270;129770,414796;124136,412310;116348,407836;109720,403527;99282,399053;95305,395738;96133,395407;100110,396567;91825,387949;87186,384138;82877,380326;77410,375852;69456,367069;68910,365363;67302,363754;61834,357788;61171,354805;59017,351823;58760,351420;56200,349668;51229,342542;48412,335913;48081,335913;44270,328622;40625,321330;36814,312879;33334,304261;36814,310061;40293,317353;41453,321330;41932,322033;41342,318965;39804,316172;37299,310539;34328,305587;30683,295644;27560,285452;26534,282479;22067,264648;20092,251704;20078,252059;20244,254711;21072,260843;22066,267140;20409,261671;19250,254711;17924,254711;17095,248414;15936,244436;14941,240625;12125,237642;11296,237642;10468,233499;10136,228196;10799,220738;11130,218087;11695,216268;11420,212121;11793,205989;12456,204747;12456,204001;11130,206487;9971,204829;7816,201846;7423,199485;7319,199692;6657,206321;6159,212950;5662,218087;5662,228693;5828,234162;6159,239630;4668,244768;4337,244768;3343,234825;3343,224550;4171,216595;5662,218086;4337,216430;4005,210464;4337,201349;4502,198863;5000,194720;6988,187263;7979,182309;7651,181131;6491,187760;4502,195218;4005,199361;3840,201846;3508,210961;3840,216927;3011,224881;3011,235156;4005,245099;4337,245099;6491,254545;7651,262334;10136,270289;14051,287394;14392,290672;15107,290672;18753,299455;20078,303930;17593,300118;14941,294152;14776,295809;13334,291340;12290,291501;11130,287689;7154,278574;4668,270454;4502,263660;3343,255705;2514,247751;691,241951;1851,211127;3011,203172;2017,198863;4005,186932;4502,184114;5828,174503;9308,167542;8479,176988;9307,175369;9805,171499;9971,167211;11462,161742;13782,153456;16598,145005;16809,144767;18090,138044;19912,133238;22067,129261;26375,120975;29854,113518;34825,103906;38471,99763;41453,93963;43939,90317;46590,88991;47253,87997;49904,82694;55040,76728;55180,79222;54805,80270;60177,74739;62828,71259;66308,67945;66607,68278;66473,68111;70782,63802;75090,59825;79729,54853;86191,50047;93151,44910;97312,42007;100110,39441;105081,36458;110383,33641;111085,33280;112889,31507;115851,29332;119103,27675;121404,27145;121816,26846;166886,8617;168558,8254;173182,6629;176372,5986;178035,5972;178651,5800;216430,829;227158,787;238633,994;238847,1154;244433,497;249569,1326;254706,2320;257356,2922;254540,2154;249403,1160;244267,331;244267,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o:lock v:ext="edit" aspectratio="t"/>
          </v:shape>
          <v:shape id="Freeform: Shape 18" o:spid="_x0000_s2057" style="position:absolute;left:71120;top:95334;width:2370;height:2340;visibility:visible;v-text-anchor:middle" coordsize="2647519,26125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" adj="0,,0" path="m1439383,2598425r-12373,6662l1427751,2605405r11632,-6980xm1542263,2530792v-15240,3810,-25718,7620,-40005,9525c1487970,2542222,1470825,2545079,1442250,2547937v,-2858,-1905,-4763,-2857,-7620c1452728,2540317,1465110,2538412,1481303,2536507v15240,-1905,34290,-2858,60960,-5715xm1646323,2520821r-2442,690l1645133,2521267r1190,-446xm899801,2506503v8811,1429,22384,5239,42386,10954c947902,2518409,954570,2518409,960285,2518409v17145,8573,33337,17146,50482,24766c1017435,2544127,1026007,2546032,1033627,2547937r1430,477l1040295,2543175v6667,1905,13335,3810,20002,5715c1066965,2550795,1073632,2551747,1080300,2553652r39412,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1,2486082r-14552,2221l1345293,2493385r33139,4069c1380337,2496502,1383195,2496502,1387005,2495549v20002,-2857,39052,-4762,59055,-6667c1448203,2488406,1451715,2487751,1455778,2486992r4713,-910xm1550918,2472281r-49430,7544l1518450,2480309v10478,-476,18336,-2381,24408,-4524l1550918,2472281xm1731355,2470078r-155033,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3r354,-1631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5,2535075r938,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0,2265793r-4850,-3731xm2099801,2237197r-326,225l2099475,2237694r1514,216l2101380,2237422r-1579,-225xm2120379,2222979r-5623,3885l2113762,2227897r3856,-2468l2120379,2222979xm382287,2175002r35972,42353l389737,2183129r-7450,-8127xm2187820,2174974r-85,30l2187105,2179320v-7620,7620,-10478,12382,-15240,17145c2168055,2201227,2163292,2206942,2153767,2216467r1091,-252l2171865,2197417v3810,-4762,7620,-9525,15240,-17145c2188296,2177177,2188474,2175510,2187820,2174974xm475386,2153526r1886,2295l477367,2155507r-1981,-1981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46888,2237422r31899,35443l482130,2274569v2858,-2857,6668,-5715,10478,-8572c521183,2290762,551663,2315527,583095,2337434v-5715,1905,-10477,3810,-18097,5715c567855,2345054,568808,2346007,571665,2347912v-9525,,-17145,952,-26670,952c539280,2345054,533565,2341244,527850,2337434v-5715,-3810,-10477,-8572,-16192,-12382c498323,2313622,484035,2303144,471653,2291714v-12383,-11430,-24765,-22860,-37148,-33337c422123,2246947,411645,2235517,400215,2225039v-5715,-5715,-11430,-11430,-16192,-16192c379260,2203132,373545,2197417,368783,2191702v952,-1905,10477,3810,5715,-7620c381165,2189797,387833,2195512,393548,2201227v7620,5715,14287,11430,20955,16192c423075,2226944,431648,2235517,440220,2245042r2186,1875l414503,2217419v-6668,-5715,-13335,-10477,-20003,-16192c387833,2195512,382118,2189797,375450,2184082v-6667,-8573,-14287,-17145,-20955,-25718c347828,2149792,341160,2140267,334493,2131694xm2432850,1980247r-483,207l2421963,2005422r10887,-25175xm2422850,1860918r-25242,36461c2392845,1904999,2389035,1912619,2385225,1920239v-4762,7620,-8572,14288,-12382,20955c2363318,1954529,2353793,1967864,2343315,1980247v-8572,13335,-16192,25717,-25717,39052c2309978,2029777,2302358,2040254,2294738,2050732r-1907,1165l2291271,2054208r2514,-1571c2301405,2042160,2309025,2031682,2316645,2021205v8573,-13335,17145,-25718,25718,-39053c2352840,1969770,2362365,1956435,2371890,1943100v3810,-6668,8573,-13335,12383,-20955c2388083,1914525,2392845,1906905,2396655,1899285v8573,-15240,18098,-28575,25718,-37148l2422850,1860918xm2498930,1857612v-4405,8097,-7977,15003,-7977,17860c2486190,1885949,2480475,1898332,2473808,1909762v6667,-12383,12382,-23813,17145,-34290c2490953,1872615,2494525,1865709,2498930,1857612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0,1790989,2407787,1830865,2386218,1869449r-8559,13531l2377605,1883092v-3810,9525,-11430,21908,-20003,34290c2349030,1929765,2341410,1943100,2337600,1954530v-6668,8572,-15240,18097,-22860,28575c2307120,1993582,2300452,2005012,2295690,2015490v-27623,38100,-72390,86677,-112395,126682c2170912,2152650,2158530,2163127,2146147,2173605r-3564,2709l2141045,2177871r-15533,12663l2112810,2205037v-15240,12383,-30480,23813,-46673,35243l2058824,2244899r-19864,16194l2036091,2262956r-4244,3994c2019465,2275522,2007082,2284095,1994700,2291715v-12383,7620,-24765,15240,-37148,22860l1953301,2316730r-25153,16337l1920350,2337000r-7565,5197c1905165,2346960,1896592,2351722,1887067,2356485r-24028,9423l1809482,2392922v-40767,17835,-82698,33504,-125646,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09r5353,-20075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2,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2,46215l2586541,1451152r11092,-46214l2597632,1404937xm2606205,1395412v-1905,3810,-3810,6668,-5715,12383l2600490,1407795r-1310,25955c2599062,1441132,2599062,1448276,2598585,1458277r-9525,29309l2589060,1490934r11430,-32657c2601443,1438274,2600490,1429702,2602395,1407794r4441,-9621l2606205,1395412xm2565247,1354454r-6242,14754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7,-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1r5599,-22650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1,383323r-7781,8154l454683,394339r-1284,1451c451546,398815,450698,401003,447840,403860v-19050,21907,-39052,43815,-58102,68580c384023,479107,378308,484822,373545,491490v-5715,6667,-10477,13335,-16192,20002l285782,590597r72523,-80057c364020,503872,368782,497205,374497,490537v5715,-6667,11430,-12382,16193,-19050c409740,446722,429742,425767,448792,402907r5891,-8568l464431,383323r738,-773xm489348,316869v-1585,-200,-4878,1306,-8221,2864l475013,322003r-1455,1846c469748,326707,465938,329564,463080,333374v-9525,5715,-17145,10478,-26670,17145l418313,370522r-17145,20002c397358,393382,394500,396239,389738,401002r-389,-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8,-3393,9287,-6370l512656,355403r28529,-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7,48458v6549,357,13693,1072,20360,2024c1511782,52387,1523212,56197,1526070,60007v-5715,-952,-11430,-1905,-20955,-2857c1495590,56197,1482255,53340,1461300,48577v4286,-476,10239,-476,16787,-119xm1588935,40957v13335,952,25717,1905,39052,2857c1644180,48577,1659420,56197,1675612,62864v-22860,-2857,-43815,-7620,-59055,-10477c1601317,48577,1590840,44767,1588935,40957xm1270324,40719v-36672,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0l162090,776287v-3810,8573,-6668,19050,-10478,28575c148755,810577,146850,814387,143992,818197r-1905,1905l133634,848201v-1548,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799,571l2002949,264417v324309,219099,537534,590139,537534,1010980l2540080,1283368r10880,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8,1427648r252,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r-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5,2151085r10127,-14628c2341410,2120264,2372842,2075497,2378557,2080259v-2857,20003,-30480,45720,-39052,59055c2331885,2148363,2325455,2155031,2319383,2160388r-16154,11875l2302357,2173605r-10099,7769l2291880,2184082v-14288,15240,-28575,31433,-44768,45720c2231872,2245042,2216632,2260282,2199487,2273617r-2203,1598l2181390,2295524v-11430,10478,-24765,19050,-38100,28575l2107680,2350806r-127,155l2143290,2325052v12382,-9525,25717,-19050,38100,-28575c2173770,2309812,2163292,2318384,2149957,2327909v-10953,10002,-18811,14050,-25598,16669l2106651,2352057r-509,618c2099475,2357437,2093760,2361247,2087092,2365057r-7179,3327l2061852,2383036v-6668,5120,-12383,9168,-17622,12501c2034705,2403157,2027085,2407920,2017560,2412682v1905,-2857,-2857,-952,-8572,953l1999459,2417870r-1481,1124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79,2554816r-2719,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5,4041l237654,1833304r-8846,-16053l214410,1784873r-17078,-28464c190665,1737359,183045,1718309,176377,1699259r-17951,-58580l152529,1623596v-9989,-33579,-18571,-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7,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6,9822,804,14332l315045,461363r30877,-31786c348780,423862,354495,417195,361162,409575v6668,-6668,14288,-13335,20003,-19050l382888,392440r-770,-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2,-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2c567a [3204]" stroked="f">
            <v:fill opacity="24929f"/>
            <v:stroke joinstyle="miter"/>
            <v:formulas/>
            <v:path arrowok="t" o:connecttype="custom" o:connectlocs="128894,232730;127786,233327;127853,233355;138107,226672;134525,227525;129151,228208;128895,227525;132648,227184;138107,226672;147426,225779;147207,225841;147319,225819;80576,224497;84371,225478;85992,225563;90513,227781;92560,228208;92688,228251;93157,227781;94948,228293;96739,228720;100268,229541;100321,229488;104416,230170;106377,230511;108339,230682;112348,230853;117807,230767;118044,230767;118575,230469;119769,230085;120984,230063;121816,230170;122040,230767;123948,230767;123351,231620;123010,232047;121901,232559;119854,232559;117210,232388;111495,232218;107230,231876;103477,231365;99724,230767;94010,229914;89574,228464;89626,228427;87015,227611;84712,226587;82068,225734;79339,224795;80576,224497;130785,222668;129481,222867;120469,223322;123436,223686;124204,223516;129492,222919;130363,222749;138882,221432;134456,222107;135975,222151;138160,221746;155040,221234;141157,224932;148183,223367;66033,219506;75842,223686;79339,224795;81983,225734;84627,226587;86930,227611;86418,228037;85054,227781;80192,225990;77804,225051;75415,224028;72259,222919;69530,221724;67398,220615;66033,219506;70042,217373;74733,219762;74136,220103;68677,217459;70042,217373;52727,211572;58527,214814;59721,216179;56992,214729;54945,213449;52727,211572;62898,209383;62898,209407;63186,209756;63218,209610;187461,203783;187152,203809;182034,207477;177001,210207;173419,212340;171457,213193;169410,214046;166937,215326;165060,216435;162331,217544;159516,218568;158748,219336;157554,219762;154569,220274;150731,221468;147234,222577;143395,223686;138619,224881;131881,225990;131710,226246;128470,227056;128554,227099;132152,226199;132222,225990;138960,224881;143737,223686;147575,222577;151072,221468;154910,220274;157896,219762;155875,220975;155934,220957;158066,219677;159260,219250;159340,219228;159857,218653;162672,217629;165401,216520;167278,215411;169751,214132;171799,213278;173202,212668;173931,212169;177513,210037;182546,207307;41198,202603;41521,202881;41632,202938;188034,200376;188005,200396;188005,200421;188140,200440;188175,200396;189876,199103;189373,199451;189284,199543;189629,199322;34233,194806;37454,198599;34900,195534;195916,194803;195908,194806;195852,195192;194487,196728;192866,198520;192964,198497;194487,196813;195852,195278;195916,194803;42570,192882;42739,193088;42747,193060;29953,190927;32171,192377;32280,192505;33290,192729;35583,194851;38739,197410;40103,199287;40871,200226;44112,202956;43174,203724;40155,200369;40018,200396;40018,200396;42875,203571;43174,203724;44112,202956;52215,209354;50595,209866;51192,210293;48803,210378;47268,209354;45818,208245;42236,205259;38909,202273;35839,199287;34389,197837;33024,196301;33536,195619;35242,197155;37118,198605;39421,201079;39617,201247;37118,198605;35327,197155;33621,195619;31744,193316;29953,190927;217858,177362;217814,177381;216883,179617;216962,166675;214702,169940;213593,171988;212484,173865;209840,177362;207537,180860;205490,183675;205319,183780;205180,183987;205405,183846;207452,181031;209755,177533;212399,174035;213508,172158;214617,170111;216920,166784;223775,166378;223061,167978;221525,171049;223061,167978;223775,166378;225790,165504;224681,168831;222720,172414;220758,176083;218967,178386;220161,175997;221184,173609;221952,172329;222975,170623;223914,168917;225790,165504;220269,158191;218199,161836;218161,161923;220246,158253;221405,149937;218916,156737;213682,167439;212915,168651;212911,168661;211119,171732;209328,175059;207281,177618;205575,180519;195510,191865;192184,194681;191865,194923;191727,195063;190336,196197;189199,197496;185019,200652;184364,201066;182586,202517;182329,202683;181949,203041;178622,205259;175296,207307;174915,207500;172663,208963;171964,209315;171287,209781;168984,211060;166832,211904;162036,214324;150785,218521;142944,220538;149281,219336;150475,219080;154313,217715;156701,216947;160540,214985;164890,213449;167677,212356;168899,211658;170007,211316;171543,210463;171946,210183;172993,209184;175296,207819;177916,206534;178878,205942;182205,203724;183654,202359;185275,201335;189455,198178;192440,195363;195766,192548;205831,181201;207216,178846;207281,178642;209499,175230;210181,174206;211089,172947;211375,172414;213166,169343;216664,162092;220075,154328;221078,151172;230737,142385;230481,142555;230481,142555;231543,137329;231512,137480;231761,137778;232528,138631;233040,138290;233053,138224;232699,138460;231846,137693;230783,127637;230723,127641;230615,127647;230652,128052;230567,130185;230226,131465;228178,134707;227667,137522;227155,138460;226302,142555;225364,145797;224340,148954;223743,151428;223061,153987;223605,153140;224084,151342;224511,148783;225534,145627;226473,142385;227326,138290;227837,137351;228349,134536;230396,131294;229031,137863;228008,143323;225705,150319;225249,151027;225054,152089;224425,153902;222037,159106;220928,161836;220246,163286;219393,164822;217090,168917;214617,172926;211461,178301;207964,183590;205661,186576;203187,189477;202334,190671;201396,191865;199946,193060;197574,195686;197643,195960;195169,198520;192525,200396;190393,202103;188373,203579;188687,203553;190905,201932;193037,200226;195681,198349;198155,195790;198069,195448;200458,192804;201908,191609;202846,190415;203699,189221;206172,186320;208475,183334;211972,178045;215128,172670;217602,168661;219905,164566;220758,163030;221440,161580;222549,158850;224937,153646;225875,150148;228178,143153;229202,137693;230567,131124;230874,129970;230652,129929;230737,127796;232614,125834;231620,129974;231621,129974;232614,125834;233381,124981;232870,126090;232870,126090;232752,128415;232699,130612;231846,133237;231846,133537;232870,130612;233040,126090;233438,125228;229714,121313;229155,122634;228946,124555;228677,123657;228579,123784;228861,124725;228690,126090;229031,127199;229296,127185;229117,126602;229287,125237;229714,121313;236879,119009;237049,119095;236964,122678;237049,125152;236793,129673;236537,132233;235770,135986;235514,139143;234234,144944;233040,149977;230908,150916;231078,150404;231420,146821;232699,143067;233723,142470;233723,142470;234831,135986;235428,132915;235940,129759;236367,126773;236537,123957;236623,121569;236793,120289;236879,119009;12013,79453;12055,79475;12059,79463;17159,67225;15283,70723;13747,72003;13744,72085;13595,75350;13599,75343;13747,72088;15283,70808;17159,67311;17223,67353;17255,67289;18183,59803;16988,60656;15197,64410;15607,64738;15620,64680;15283,64410;17074,60656;18131,59901;24750,54941;24643,55027;24185,56785;23897,57671;16050,72003;14941,75501;13918,79084;11700,86591;10250,91710;9568,95549;9227,97511;8971,99473;8203,104762;7947,108004;8374,111417;8574,109557;8544,108943;8885,105360;9653,100070;10262,99339;11146,93422;11103,92392;11946,89976;12447,87947;12297,88297;11785,88127;10506,91795;10591,93843;9994,97767;9909,98449;9056,99473;9312,97511;9653,95549;10335,91710;11785,86591;14003,79084;15027,75501;16135,72003;23983,57671;24750,54941;26286,46409;26286,46409;26712,46751;26712,46751;41655,34263;41639,34276;41589,34333;40892,35063;40716,35319;40601,35449;40103,36172;34900,42314;33450,44021;32000,45812;25591,52897;32086,45727;33536,43935;34986,42229;40189,36087;40716,35319;41589,34333;43820,28381;43084,28637;42537,28840;42406,29006;41468,29859;39080,31395;37459,33186;35924,34978;34900,35916;34866,35873;33898,37036;32256,39073;29612,41973;30039,42485;30047,42478;29697,42058;32341,39158;34986,35916;36009,34978;37544,33186;39165,31395;41553,29859;42492,29006;43515,28622;43838,28522;167363,12967;171713,14929;173590,16465;169410,14418;167363,12967;153204,6740;156616,7507;161393,9896;153204,6740;101857,6174;100066,6398;96227,6910;92474,7763;90854,8275;88977,8787;84871,9594;84115,9896;78913,11688;73795,13735;70212,15356;67824,16294;61939,19024;59124,20816;56395,22607;52045,25849;47950,29091;44032,32510;44368,32930;45200,32360;45908,31832;48462,29603;52556,26361;56906,23119;59636,21328;62451,19536;68336,16806;70639,15612;74221,13991;79339,11944;84542,10152;86728,9723;87783,9362;102154,6261;132360,4340;134183,4521;136657,5375;134781,5119;130857,4351;132360,4340;142287,3668;145784,3924;150048,5630;144760,4692;142287,3668;113755,3647;103904,4180;97080,5119;93839,5972;91024,6995;87101,7507;72259,13223;66886,15612;65265,16209;63815,16977;61086,18427;56821,20645;53580,23205;44197,30541;42237,32247;40319,33999;40359,34039;25603,51357;22618,55452;21253,57926;19888,60230;17330,65007;14546,69394;14515,69529;13577,72088;12894,73282;12724,73453;11967,75970;11785,77463;11615,79595;10421,83093;9312,86591;8118,91710;7435,96402;7009,101094;7606,97852;7661,97585;7777,96317;8459,91624;8673,91696;8691,91616;8459,91539;9653,86420;10762,82923;11951,79441;11871,79425;12041,77292;12980,73282;13662,72088;13685,72026;14600,69529;17415,65093;19974,60315;21338,58012;22703,55538;25689,51443;40445,34125;44368,30541;53751,23205;56992,20645;61256,18427;63986,16977;65436,16209;67057,15612;72430,13223;87271,7507;91195,6996;94010,5972;97251,5119;104074,4180;113926,3679;121844,3945;125739,0;129748,256;133842,682;136572,1365;138363,2218;140581,1791;143907,2559;145954,3156;145869,3242;145784,3839;142287,3583;141092,3242;139898,2986;137595,2474;135292,1962;132904,1621;130260,1621;128128,1621;124801,1621;124645,1571;123180,2303;123692,3156;128810,4180;126533,4220;126571,4223;128981,4180;131028,4436;134951,5204;136828,5460;139984,6142;143225,6825;146381,7593;149537,8531;151072,8958;152607,9470;152627,9488;153728,9677;156396,10669;156769,11234;156872,11261;159260,12199;161307,13053;163354,13991;164890,14844;165913,15356;167022,15953;170775,18086;175552,21157;178025,22863;178097,22915;179361,23683;227496,114232;227460,114946;228434,115085;229372,115768;229799,118071;231420,120801;232102,120863;232102,120204;232795,118277;232784,117900;233467,115597;234405,115597;235855,114659;236025,118412;235599,120204;235087,121910;234831,124725;234746,126176;234576,127626;234212,127868;234234,127967;234583,127735;234746,126346;234831,124896;235087,122081;235599,120374;236025,118583;236708,119095;236623,120374;236452,121654;236367,124043;236196,126858;235770,129844;235258,133000;234661,136072;233552,142555;232528,143153;231249,146906;230908,150489;230737,151001;229287,154925;228861,155267;227070,159447;228946,155267;229372,154925;226643,162689;225193,163457;224892,164058;224937,164139;225278,163457;226728,162689;225705,165589;223828,169002;222890,170708;221867,172414;221099,173694;219990,176168;218796,178557;216920,181116;215043,183505;215121,183344;212996,186235;208390,191268;207483,192664;208390,191353;212996,186320;209499,191609;207697,193497;206250,194560;206172,194681;205268,195376;205234,195619;201225,199714;196960,203638;196763,203781;195340,205600;191928,208160;188739,210552;188728,210566;191928,208245;195340,205686;192525,208501;190233,209994;188647,210664;188602,210719;186896,211828;186253,212126;184635,213438;183057,214558;180669,216094;179902,216179;179048,216558;178916,216659;179987,216264;180755,216179;177684,218482;175722,219506;173760,220445;172375,220653;172140,220786;165657,223601;165327,223676;163354,224966;164463,225307;160369,227099;160710,225905;159345,226416;158066,226843;155422,227696;155069,227272;153801,227525;152266,227867;149110,228635;149006,228683;152010,227952;153545,227611;154825,227355;155337,227781;157981,226928;159260,226502;160625,225990;160284,227184;156701,228890;156526,228841;154057,229829;152010,230426;148940,231194;147671,231087;145017,231604;144931,231791;137851,233156;136231,232729;134866,232729;132478,233497;130345,233668;128213,233753;127981,233654;126038,233998;123692,233583;123778,233497;124204,232900;122242,232644;123180,232132;125995,232047;128725,231962;132648,232047;135378,231791;140495,230682;143907,229914;146466,229829;146644,229746;144163,229829;140751,230597;135634,231706;132904,231962;128981,231876;126251,231962;123436,232047;123522,231706;124119,230853;150389,226502;168216,219762;172907,217288;175552,215923;178281,214473;183399,211402;187493,208245;195169,202273;197302,200567;199349,198776;202419,195960;203699,193827;205537,192142;205551,192037;203784,193657;202505,195790;199434,198605;197387,200396;195255,202103;187578,208074;183484,211231;178366,214302;175637,215752;172993,217117;168301,219592;150475,226331;124204,230682;122242,230682;121986,230000;119939,229914;118063,230682;112604,230767;108595,230597;106633,230426;104672,230085;105853,228824;105610,228890;101207,228075;101004,228123;92560,226587;89233,225905;86333,225393;82836,223772;78486,222151;73965,220359;74733,219762;77889,220359;79254,221554;83945,222919;93242,225307;95545,225734;98019,226160;100748,226758;103756,227408;103989,227355;106804,227781;106889,227611;110983,227781;111666,227867;117977,227867;122583,228037;128042,227611;128725,227611;128981,228293;134354,227611;137936,226758;139984,226416;141263,226246;144078,225563;146381,225051;148684,224454;152908,223723;153460,223516;149025,224284;146722,224881;144419,225393;141604,226075;140325,226246;138278,226587;132734,227099;128981,227440;128298,227440;122839,227867;118233,227696;111922,227696;111239,227611;108595,226502;107145,227440;107141,227448;108339,226672;110983,227781;106889,227611;106921,227590;104245,227184;101089,226502;98360,225905;95886,225478;93583,225051;84286,222663;79595,221298;78230,220103;75074,219506;70383,217117;69018,217203;64156,214729;63304,213193;63474,213108;66459,214729;69445,216350;70298,215838;66801,213534;63901,212255;59892,209951;56480,207733;51106,205430;49059,203724;49486,203553;51533,204150;47268,199714;44880,197752;42662,195790;39848,193486;35753,188965;35472,188087;34644,187258;31830,184187;31489,182652;30380,181116;30248,180909;28930,180007;26371,176339;24921,172926;24750,172926;22789,169172;20912,165419;18950,161068;17159,156632;18950,159618;20741,163371;21338,165419;21585,165781;21282,164201;20489,162763;19200,159864;17671,157314;15794,152195;14187,146949;13659,145419;11359,136239;10343,129575;10335,129759;10421,131124;10847,134280;11359,137522;10506,134707;9909,131124;9227,131124;8800,127882;8203,125834;7691,123872;6241,122337;5815,122337;5388,120204;5218,117474;5559,113635;5729,112270;6020,111334;5879,109199;6071,106042;6412,105402;6412,105018;5729,106298;5132,105445;4024,103909;3821,102694;3768,102800;3427,106213;3171,109625;2915,112270;2915,117730;3000,120545;3171,123360;2403,126005;2232,126005;1721,120886;1721,115597;2147,111502;2914,112269;2232,111417;2062,108345;2232,103653;2318,102374;2574,100241;3597,96402;4107,93852;3938,93245;3341,96658;2318,100497;2062,102630;1977,103909;1806,108601;1977,111673;1550,115768;1550,121057;2062,126176;2232,126176;3341,131038;3938,135048;5218,139143;7233,147949;7409,149636;7777,149636;9653,154158;10335,156461;9056,154499;7691,151428;7606,152281;6864,149980;6327,150063;5729,148101;3682,143408;2403,139228;2318,135730;1721,131635;1294,127540;356,124555;953,108687;1550,104592;1038,102374;2062,96231;2318,94781;3000,89833;4791,86250;4365,91113;4791,90279;5047,88287;5132,86079;5900,83264;7094,78998;8544,74647;8653,74525;9312,71064;10250,68590;11359,66543;13577,62277;15368,58438;17927,53490;19803,51357;21338,48372;22618,46495;23983,45812;24324,45300;25689,42570;28333,39499;28405,40783;28212,41322;30977,38475;32341,36684;34133,34978;34287,35149;34218,35063;36436,32845;38653,30797;41042,28238;44368,25764;47950,23119;50092,21625;51533,20304;54092,18768;56821,17318;57182,17132;58111,16220;59636,15100;61310,14247;62494,13974;62706,13820;85907,4436;86767,4249;89148,3412;90790,3082;91646,3075;91963,2986;111410,427;116933,405;122839,512;122949,594;125825,256;128469,682;131113,1194;132477,1504;131028,1109;128383,597;125739,171;125739,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o:lock v:ext="edit" aspectratio="t"/>
          </v:shape>
          <v:rect id="Rectangle 2" o:spid="_x0000_s2056" style="position:absolute;top:15324;width:56146;height:2743;flip:y;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" fillcolor="#2c567a [3204]" stroked="f"/>
          <w10:wrap anchorx="page" anchory="page"/>
        </v:group>
      </w:pict>
    </w:r>
    <w:r w:rsidR="00D45945" w:rsidRPr="00615018">
      <w:rPr>
        <w:noProof/>
        <w:color w:val="000000" w:themeColor="text1"/>
        <w:lang w:eastAsia="en-US"/>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F8A" w:rsidRDefault="00CE0F8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176D6"/>
    <w:multiLevelType w:val="hybridMultilevel"/>
    <w:tmpl w:val="64C69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684BA1"/>
    <w:multiLevelType w:val="hybridMultilevel"/>
    <w:tmpl w:val="6E729E2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nsid w:val="0E4E747B"/>
    <w:multiLevelType w:val="hybridMultilevel"/>
    <w:tmpl w:val="7D06E1F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4823AFA"/>
    <w:multiLevelType w:val="hybridMultilevel"/>
    <w:tmpl w:val="87DA4C9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4">
    <w:nsid w:val="399075DA"/>
    <w:multiLevelType w:val="hybridMultilevel"/>
    <w:tmpl w:val="D06C7E22"/>
    <w:lvl w:ilvl="0" w:tplc="4380FFB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0422ED"/>
    <w:multiLevelType w:val="hybridMultilevel"/>
    <w:tmpl w:val="33EC7172"/>
    <w:lvl w:ilvl="0" w:tplc="CD0CDB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260EFB"/>
    <w:multiLevelType w:val="hybridMultilevel"/>
    <w:tmpl w:val="9814BAD8"/>
    <w:lvl w:ilvl="0" w:tplc="D33077F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9D3749"/>
    <w:multiLevelType w:val="hybridMultilevel"/>
    <w:tmpl w:val="69E277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5378AC"/>
    <w:multiLevelType w:val="hybridMultilevel"/>
    <w:tmpl w:val="2B40A12A"/>
    <w:lvl w:ilvl="0" w:tplc="2D56BE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A16750"/>
    <w:multiLevelType w:val="hybridMultilevel"/>
    <w:tmpl w:val="C87852F8"/>
    <w:lvl w:ilvl="0" w:tplc="89DE763E">
      <w:start w:val="1"/>
      <w:numFmt w:val="bullet"/>
      <w:lvlText w:val=""/>
      <w:lvlJc w:val="left"/>
      <w:pPr>
        <w:ind w:left="720" w:hanging="360"/>
      </w:pPr>
      <w:rPr>
        <w:rFonts w:ascii="Symbol" w:hAnsi="Symbol" w:cs="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0">
    <w:nsid w:val="6EB13D66"/>
    <w:multiLevelType w:val="hybridMultilevel"/>
    <w:tmpl w:val="375C39FA"/>
    <w:lvl w:ilvl="0" w:tplc="A75278F6">
      <w:start w:val="1"/>
      <w:numFmt w:val="bullet"/>
      <w:lvlText w:val=""/>
      <w:lvlJc w:val="left"/>
      <w:pPr>
        <w:ind w:left="1440" w:hanging="360"/>
      </w:pPr>
      <w:rPr>
        <w:rFonts w:ascii="Symbol" w:hAnsi="Symbol" w:cs="Symbol"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11">
    <w:nsid w:val="75190B57"/>
    <w:multiLevelType w:val="hybridMultilevel"/>
    <w:tmpl w:val="EA04491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6"/>
  </w:num>
  <w:num w:numId="2">
    <w:abstractNumId w:val="4"/>
  </w:num>
  <w:num w:numId="3">
    <w:abstractNumId w:val="3"/>
  </w:num>
  <w:num w:numId="4">
    <w:abstractNumId w:val="11"/>
  </w:num>
  <w:num w:numId="5">
    <w:abstractNumId w:val="1"/>
  </w:num>
  <w:num w:numId="6">
    <w:abstractNumId w:val="9"/>
  </w:num>
  <w:num w:numId="7">
    <w:abstractNumId w:val="10"/>
  </w:num>
  <w:num w:numId="8">
    <w:abstractNumId w:val="8"/>
  </w:num>
  <w:num w:numId="9">
    <w:abstractNumId w:val="5"/>
  </w:num>
  <w:num w:numId="10">
    <w:abstractNumId w:val="7"/>
  </w:num>
  <w:num w:numId="11">
    <w:abstractNumId w:val="0"/>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removePersonalInformation/>
  <w:removeDateAndTime/>
  <w:proofState w:spelling="clean" w:grammar="clean"/>
  <w:attachedTemplate r:id="rId1"/>
  <w:stylePaneFormatFilter w:val="5004"/>
  <w:stylePaneSortMethod w:val="0000"/>
  <w:defaultTabStop w:val="720"/>
  <w:characterSpacingControl w:val="doNotCompress"/>
  <w:hdrShapeDefaults>
    <o:shapedefaults v:ext="edit" spidmax="12290"/>
    <o:shapelayout v:ext="edit">
      <o:idmap v:ext="edit" data="2"/>
    </o:shapelayout>
  </w:hdrShapeDefaults>
  <w:footnotePr>
    <w:footnote w:id="-1"/>
    <w:footnote w:id="0"/>
  </w:footnotePr>
  <w:endnotePr>
    <w:endnote w:id="-1"/>
    <w:endnote w:id="0"/>
  </w:endnotePr>
  <w:compat>
    <w:useFELayout/>
  </w:compat>
  <w:rsids>
    <w:rsidRoot w:val="00A9425C"/>
    <w:rsid w:val="00037E5D"/>
    <w:rsid w:val="00083BAA"/>
    <w:rsid w:val="00097C10"/>
    <w:rsid w:val="000D7B45"/>
    <w:rsid w:val="000E5896"/>
    <w:rsid w:val="00102269"/>
    <w:rsid w:val="001047F8"/>
    <w:rsid w:val="00126882"/>
    <w:rsid w:val="00142D5F"/>
    <w:rsid w:val="0014774A"/>
    <w:rsid w:val="001766D6"/>
    <w:rsid w:val="001A0368"/>
    <w:rsid w:val="001A0A9A"/>
    <w:rsid w:val="001E76AC"/>
    <w:rsid w:val="00204F5C"/>
    <w:rsid w:val="00222204"/>
    <w:rsid w:val="00224485"/>
    <w:rsid w:val="0026243D"/>
    <w:rsid w:val="00274222"/>
    <w:rsid w:val="002A3897"/>
    <w:rsid w:val="002C003A"/>
    <w:rsid w:val="0033581C"/>
    <w:rsid w:val="00347110"/>
    <w:rsid w:val="00374677"/>
    <w:rsid w:val="003E24DF"/>
    <w:rsid w:val="0042327C"/>
    <w:rsid w:val="00454CEC"/>
    <w:rsid w:val="00485CD3"/>
    <w:rsid w:val="004A2B0D"/>
    <w:rsid w:val="00554111"/>
    <w:rsid w:val="00564809"/>
    <w:rsid w:val="00573548"/>
    <w:rsid w:val="00573D95"/>
    <w:rsid w:val="005B10D4"/>
    <w:rsid w:val="005C2210"/>
    <w:rsid w:val="005E030D"/>
    <w:rsid w:val="005E7AC8"/>
    <w:rsid w:val="005F098A"/>
    <w:rsid w:val="005F3ABD"/>
    <w:rsid w:val="00615018"/>
    <w:rsid w:val="00620B67"/>
    <w:rsid w:val="0062123A"/>
    <w:rsid w:val="00646E75"/>
    <w:rsid w:val="006773DD"/>
    <w:rsid w:val="006F6F10"/>
    <w:rsid w:val="00747AB1"/>
    <w:rsid w:val="00765BD2"/>
    <w:rsid w:val="00783E79"/>
    <w:rsid w:val="007905D5"/>
    <w:rsid w:val="007B5AE8"/>
    <w:rsid w:val="007C2086"/>
    <w:rsid w:val="007F5192"/>
    <w:rsid w:val="00827D37"/>
    <w:rsid w:val="00834A62"/>
    <w:rsid w:val="0085357E"/>
    <w:rsid w:val="0086384A"/>
    <w:rsid w:val="008B5FBB"/>
    <w:rsid w:val="008B7FD5"/>
    <w:rsid w:val="008E6185"/>
    <w:rsid w:val="009723C1"/>
    <w:rsid w:val="009841B7"/>
    <w:rsid w:val="00A507E8"/>
    <w:rsid w:val="00A65AD5"/>
    <w:rsid w:val="00A9425C"/>
    <w:rsid w:val="00A96CF8"/>
    <w:rsid w:val="00AA58E3"/>
    <w:rsid w:val="00AB3180"/>
    <w:rsid w:val="00AD330B"/>
    <w:rsid w:val="00B34FDE"/>
    <w:rsid w:val="00B50294"/>
    <w:rsid w:val="00BB480C"/>
    <w:rsid w:val="00BE39E6"/>
    <w:rsid w:val="00C175B3"/>
    <w:rsid w:val="00C43566"/>
    <w:rsid w:val="00C539B0"/>
    <w:rsid w:val="00C636E3"/>
    <w:rsid w:val="00C664CF"/>
    <w:rsid w:val="00C665CF"/>
    <w:rsid w:val="00C70786"/>
    <w:rsid w:val="00C70B15"/>
    <w:rsid w:val="00C7321A"/>
    <w:rsid w:val="00C81F41"/>
    <w:rsid w:val="00C8222A"/>
    <w:rsid w:val="00CA6569"/>
    <w:rsid w:val="00CC550A"/>
    <w:rsid w:val="00CE0F8A"/>
    <w:rsid w:val="00D21B2E"/>
    <w:rsid w:val="00D44DD7"/>
    <w:rsid w:val="00D45945"/>
    <w:rsid w:val="00D65714"/>
    <w:rsid w:val="00D66593"/>
    <w:rsid w:val="00DA4BFB"/>
    <w:rsid w:val="00DA79AD"/>
    <w:rsid w:val="00DF0640"/>
    <w:rsid w:val="00DF3B78"/>
    <w:rsid w:val="00E14A80"/>
    <w:rsid w:val="00E24FD6"/>
    <w:rsid w:val="00E55A7C"/>
    <w:rsid w:val="00E55D74"/>
    <w:rsid w:val="00E6540C"/>
    <w:rsid w:val="00E77683"/>
    <w:rsid w:val="00E81E2A"/>
    <w:rsid w:val="00EE0952"/>
    <w:rsid w:val="00F65C36"/>
    <w:rsid w:val="00F72219"/>
    <w:rsid w:val="00FA12C5"/>
    <w:rsid w:val="00FA4057"/>
    <w:rsid w:val="00FA7101"/>
    <w:rsid w:val="00FE0F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8"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Closing" w:uiPriority="6" w:qFormat="1"/>
    <w:lsdException w:name="Signature" w:uiPriority="7" w:qFormat="1"/>
    <w:lsdException w:name="Default Paragraph Font" w:uiPriority="1"/>
    <w:lsdException w:name="Subtitle" w:uiPriority="11" w:unhideWhenUsed="0"/>
    <w:lsdException w:name="Salutation" w:uiPriority="4" w:qFormat="1"/>
    <w:lsdException w:name="Strong" w:semiHidden="0" w:uiPriority="1" w:unhideWhenUsed="0" w:qFormat="1"/>
    <w:lsdException w:name="Emphasis" w:uiPriority="2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Normal">
    <w:name w:val="Normal"/>
    <w:qFormat/>
    <w:rsid w:val="0085357E"/>
    <w:pPr>
      <w:spacing w:before="40" w:after="200" w:line="288" w:lineRule="auto"/>
    </w:pPr>
    <w:rPr>
      <w:rFonts w:eastAsiaTheme="minorHAnsi"/>
      <w:kern w:val="20"/>
      <w:szCs w:val="20"/>
    </w:rPr>
  </w:style>
  <w:style w:type="paragraph" w:styleId="Heading1">
    <w:name w:val="heading 1"/>
    <w:basedOn w:val="Normal"/>
    <w:next w:val="Normal"/>
    <w:link w:val="Heading1Char"/>
    <w:uiPriority w:val="8"/>
    <w:unhideWhenUsed/>
    <w:qFormat/>
    <w:rsid w:val="003E24DF"/>
    <w:pPr>
      <w:spacing w:before="0" w:after="360" w:line="240" w:lineRule="auto"/>
      <w:contextualSpacing/>
      <w:outlineLvl w:val="0"/>
    </w:pPr>
    <w:rPr>
      <w:rFonts w:asciiTheme="majorHAnsi" w:eastAsiaTheme="majorEastAsia" w:hAnsiTheme="majorHAnsi" w:cstheme="majorBidi"/>
      <w:caps/>
      <w:color w:val="21405B"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21405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21405B" w:themeColor="accent1" w:themeShade="BF"/>
      <w:kern w:val="20"/>
      <w:sz w:val="20"/>
      <w:szCs w:val="20"/>
    </w:rPr>
  </w:style>
  <w:style w:type="paragraph" w:customStyle="1" w:styleId="Recipient">
    <w:name w:val="Recipient"/>
    <w:basedOn w:val="Heading2"/>
    <w:uiPriority w:val="3"/>
    <w:qFormat/>
    <w:rsid w:val="0085357E"/>
    <w:pPr>
      <w:spacing w:before="1200"/>
    </w:pPr>
    <w:rPr>
      <w:b/>
      <w:color w:val="2C567A" w:themeColor="accent1"/>
    </w:rPr>
  </w:style>
  <w:style w:type="paragraph" w:styleId="Salutation">
    <w:name w:val="Salutation"/>
    <w:basedOn w:val="Normal"/>
    <w:link w:val="SalutationChar"/>
    <w:uiPriority w:val="4"/>
    <w:unhideWhenUsed/>
    <w:qFormat/>
    <w:rsid w:val="003E24DF"/>
    <w:pPr>
      <w:spacing w:before="720"/>
    </w:pPr>
  </w:style>
  <w:style w:type="character" w:customStyle="1" w:styleId="SalutationChar">
    <w:name w:val="Salutation Char"/>
    <w:basedOn w:val="DefaultParagraphFont"/>
    <w:link w:val="Salutation"/>
    <w:uiPriority w:val="4"/>
    <w:rsid w:val="003E24DF"/>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3E24DF"/>
    <w:pPr>
      <w:spacing w:before="480" w:after="960" w:line="240" w:lineRule="auto"/>
    </w:pPr>
  </w:style>
  <w:style w:type="character" w:customStyle="1" w:styleId="ClosingChar">
    <w:name w:val="Closing Char"/>
    <w:basedOn w:val="DefaultParagraphFont"/>
    <w:link w:val="Closing"/>
    <w:uiPriority w:val="6"/>
    <w:rsid w:val="003E24DF"/>
    <w:rPr>
      <w:rFonts w:eastAsiaTheme="minorHAnsi"/>
      <w:color w:val="595959" w:themeColor="text1" w:themeTint="A6"/>
      <w:kern w:val="20"/>
      <w:sz w:val="20"/>
      <w:szCs w:val="20"/>
    </w:rPr>
  </w:style>
  <w:style w:type="paragraph" w:styleId="Signature">
    <w:name w:val="Signature"/>
    <w:basedOn w:val="Normal"/>
    <w:link w:val="SignatureChar"/>
    <w:uiPriority w:val="7"/>
    <w:unhideWhenUsed/>
    <w:qFormat/>
    <w:rsid w:val="00204F5C"/>
    <w:pPr>
      <w:spacing w:after="0"/>
    </w:pPr>
    <w:rPr>
      <w:b/>
      <w:bCs/>
    </w:rPr>
  </w:style>
  <w:style w:type="character" w:customStyle="1" w:styleId="SignatureChar">
    <w:name w:val="Signature Char"/>
    <w:basedOn w:val="DefaultParagraphFont"/>
    <w:link w:val="Signature"/>
    <w:uiPriority w:val="7"/>
    <w:rsid w:val="00204F5C"/>
    <w:rPr>
      <w:rFonts w:eastAsiaTheme="minorHAnsi"/>
      <w:b/>
      <w:bCs/>
      <w:kern w:val="20"/>
      <w:szCs w:val="20"/>
    </w:rPr>
  </w:style>
  <w:style w:type="paragraph" w:styleId="Header">
    <w:name w:val="header"/>
    <w:basedOn w:val="Normal"/>
    <w:link w:val="HeaderChar"/>
    <w:uiPriority w:val="99"/>
    <w:semiHidden/>
    <w:rsid w:val="000D7B45"/>
    <w:pPr>
      <w:spacing w:after="0" w:line="240" w:lineRule="auto"/>
      <w:ind w:right="567"/>
      <w:jc w:val="right"/>
    </w:pPr>
  </w:style>
  <w:style w:type="character" w:customStyle="1" w:styleId="HeaderChar">
    <w:name w:val="Header Char"/>
    <w:basedOn w:val="DefaultParagraphFont"/>
    <w:link w:val="Header"/>
    <w:uiPriority w:val="99"/>
    <w:semiHidden/>
    <w:rsid w:val="000D7B45"/>
    <w:rPr>
      <w:rFonts w:eastAsiaTheme="minorHAnsi"/>
      <w:kern w:val="20"/>
      <w:szCs w:val="20"/>
    </w:rPr>
  </w:style>
  <w:style w:type="character" w:styleId="Strong">
    <w:name w:val="Strong"/>
    <w:basedOn w:val="DefaultParagraphFont"/>
    <w:uiPriority w:val="1"/>
    <w:semiHidden/>
    <w:qFormat/>
    <w:rsid w:val="003E24DF"/>
    <w:rPr>
      <w:b/>
      <w:bCs/>
    </w:rPr>
  </w:style>
  <w:style w:type="paragraph" w:customStyle="1" w:styleId="ContactInfo">
    <w:name w:val="Contact Info"/>
    <w:basedOn w:val="Normal"/>
    <w:uiPriority w:val="1"/>
    <w:qFormat/>
    <w:rsid w:val="003E24DF"/>
    <w:pPr>
      <w:spacing w:before="0" w:after="0"/>
    </w:p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21405B"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line="240" w:lineRule="auto"/>
    </w:pPr>
    <w:rPr>
      <w:rFonts w:ascii="Times New Roman" w:eastAsiaTheme="minorEastAsia" w:hAnsi="Times New Roman" w:cs="Times New Roman"/>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D4594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45945"/>
    <w:rPr>
      <w:rFonts w:eastAsiaTheme="minorHAnsi"/>
      <w:color w:val="595959" w:themeColor="text1" w:themeTint="A6"/>
      <w:kern w:val="20"/>
      <w:sz w:val="20"/>
      <w:szCs w:val="20"/>
    </w:rPr>
  </w:style>
  <w:style w:type="paragraph" w:styleId="Title">
    <w:name w:val="Title"/>
    <w:basedOn w:val="Heading1"/>
    <w:next w:val="Normal"/>
    <w:link w:val="TitleChar"/>
    <w:uiPriority w:val="10"/>
    <w:rsid w:val="00D45945"/>
    <w:rPr>
      <w:color w:val="000000" w:themeColor="text1"/>
    </w:rPr>
  </w:style>
  <w:style w:type="character" w:customStyle="1" w:styleId="TitleChar">
    <w:name w:val="Title Char"/>
    <w:basedOn w:val="DefaultParagraphFont"/>
    <w:link w:val="Title"/>
    <w:uiPriority w:val="10"/>
    <w:rsid w:val="00D45945"/>
    <w:rPr>
      <w:rFonts w:asciiTheme="majorHAnsi" w:eastAsiaTheme="majorEastAsia" w:hAnsiTheme="majorHAnsi" w:cstheme="majorBidi"/>
      <w:caps/>
      <w:color w:val="000000" w:themeColor="text1"/>
      <w:kern w:val="20"/>
      <w:sz w:val="20"/>
      <w:szCs w:val="20"/>
    </w:rPr>
  </w:style>
  <w:style w:type="paragraph" w:styleId="BalloonText">
    <w:name w:val="Balloon Text"/>
    <w:basedOn w:val="Normal"/>
    <w:link w:val="BalloonTextChar"/>
    <w:uiPriority w:val="99"/>
    <w:semiHidden/>
    <w:unhideWhenUsed/>
    <w:rsid w:val="0012688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6882"/>
    <w:rPr>
      <w:rFonts w:ascii="Segoe UI" w:eastAsiaTheme="minorHAnsi" w:hAnsi="Segoe UI" w:cs="Segoe UI"/>
      <w:kern w:val="20"/>
      <w:sz w:val="18"/>
      <w:szCs w:val="18"/>
    </w:rPr>
  </w:style>
  <w:style w:type="paragraph" w:styleId="ListParagraph">
    <w:name w:val="List Paragraph"/>
    <w:basedOn w:val="Normal"/>
    <w:uiPriority w:val="34"/>
    <w:semiHidden/>
    <w:rsid w:val="0042327C"/>
    <w:pPr>
      <w:ind w:left="720"/>
      <w:contextualSpacing/>
    </w:pPr>
  </w:style>
  <w:style w:type="character" w:styleId="Hyperlink">
    <w:name w:val="Hyperlink"/>
    <w:basedOn w:val="DefaultParagraphFont"/>
    <w:uiPriority w:val="99"/>
    <w:unhideWhenUsed/>
    <w:rsid w:val="00AA58E3"/>
    <w:rPr>
      <w:color w:val="0000FF"/>
      <w:u w:val="single"/>
    </w:rPr>
  </w:style>
  <w:style w:type="character" w:styleId="FollowedHyperlink">
    <w:name w:val="FollowedHyperlink"/>
    <w:basedOn w:val="DefaultParagraphFont"/>
    <w:uiPriority w:val="99"/>
    <w:semiHidden/>
    <w:unhideWhenUsed/>
    <w:rsid w:val="00AA58E3"/>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atplotlib.org/api/pyplot_api.html"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youtube.com/playlist?list=PLZ7s-Z1aAtmIRpnGQGMTvV3AGdDK37d2b"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numpy.org/doc/1.18/genindex.html"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playlist?list=PLQVvvaa0QuDfefDfXb9Yf0la1fPDKluPF"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ideep\AppData\Roaming\Microsoft\Templates\Blue%20spheres%20letterhead.dotx" TargetMode="External"/></Relationships>
</file>

<file path=word/theme/theme1.xml><?xml version="1.0" encoding="utf-8"?>
<a:theme xmlns:a="http://schemas.openxmlformats.org/drawingml/2006/main" name="Office Theme">
  <a:themeElements>
    <a:clrScheme name="Contoso v1">
      <a:dk1>
        <a:sysClr val="windowText" lastClr="000000"/>
      </a:dk1>
      <a:lt1>
        <a:sysClr val="window" lastClr="FFFFFF"/>
      </a:lt1>
      <a:dk2>
        <a:srgbClr val="44546A"/>
      </a:dk2>
      <a:lt2>
        <a:srgbClr val="E7E6E6"/>
      </a:lt2>
      <a:accent1>
        <a:srgbClr val="2C567A"/>
      </a:accent1>
      <a:accent2>
        <a:srgbClr val="0072C7"/>
      </a:accent2>
      <a:accent3>
        <a:srgbClr val="0D1D51"/>
      </a:accent3>
      <a:accent4>
        <a:srgbClr val="666666"/>
      </a:accent4>
      <a:accent5>
        <a:srgbClr val="3C76A6"/>
      </a:accent5>
      <a:accent6>
        <a:srgbClr val="1E44BC"/>
      </a:accent6>
      <a:hlink>
        <a:srgbClr val="0563C1"/>
      </a:hlink>
      <a:folHlink>
        <a:srgbClr val="954F72"/>
      </a:folHlink>
    </a:clrScheme>
    <a:fontScheme name="Contoso v1">
      <a:majorFont>
        <a:latin typeface="Corbe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25E85-2963-4DE1-A09D-459C4EC917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7C3EAB-E09B-41CC-82A6-14BA506A5C12}">
  <ds:schemaRefs>
    <ds:schemaRef ds:uri="http://schemas.microsoft.com/sharepoint/v3/contenttype/forms"/>
  </ds:schemaRefs>
</ds:datastoreItem>
</file>

<file path=customXml/itemProps3.xml><?xml version="1.0" encoding="utf-8"?>
<ds:datastoreItem xmlns:ds="http://schemas.openxmlformats.org/officeDocument/2006/customXml" ds:itemID="{39B77FCE-B8CA-4B76-8ADD-85EF0AC07C15}">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BB727FAE-8E92-46AE-8050-8F12BE131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spheres letterhead</Template>
  <TotalTime>0</TotalTime>
  <Pages>4</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2020-04-20T10:46:00Z</dcterms:created>
  <dcterms:modified xsi:type="dcterms:W3CDTF">2020-04-20T16:03:00Z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